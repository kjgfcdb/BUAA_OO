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B76BC" w14:textId="7CD9401B" w:rsidR="00050791" w:rsidRDefault="00050791" w:rsidP="00050791">
      <w:pPr>
        <w:pStyle w:val="3"/>
      </w:pPr>
      <w:r>
        <w:rPr>
          <w:rFonts w:hint="eastAsia"/>
        </w:rPr>
        <w:t>附：例子</w:t>
      </w:r>
    </w:p>
    <w:p w14:paraId="008468C0" w14:textId="550F6B36" w:rsidR="0081420D" w:rsidRDefault="0081420D" w:rsidP="003E5FED">
      <w:r>
        <w:t>public static int sortedSearch (int[]</w:t>
      </w:r>
      <w:r w:rsidR="00F630E1">
        <w:rPr>
          <w:rFonts w:hint="eastAsia"/>
        </w:rPr>
        <w:t xml:space="preserve"> </w:t>
      </w:r>
      <w:r>
        <w:t>a, int x)</w:t>
      </w:r>
    </w:p>
    <w:p w14:paraId="72B337B5" w14:textId="2968A9D6" w:rsidR="0081420D" w:rsidRPr="00AA75C5" w:rsidRDefault="00E85B66" w:rsidP="003E5FED">
      <w:r>
        <w:rPr>
          <w:rFonts w:hint="eastAsia"/>
        </w:rPr>
        <w:t>/*</w:t>
      </w:r>
      <w:r w:rsidR="00C717A8">
        <w:rPr>
          <w:rFonts w:hint="eastAsia"/>
        </w:rPr>
        <w:t>@</w:t>
      </w:r>
      <w:r>
        <w:rPr>
          <w:rFonts w:hint="eastAsia"/>
        </w:rPr>
        <w:t xml:space="preserve"> </w:t>
      </w:r>
      <w:r w:rsidR="00C717A8">
        <w:rPr>
          <w:rFonts w:hint="eastAsia"/>
        </w:rPr>
        <w:t>REQUIRES</w:t>
      </w:r>
      <w:r w:rsidR="0081420D">
        <w:t>:</w:t>
      </w:r>
      <w:r w:rsidR="00C717A8" w:rsidRPr="00AA75C5">
        <w:rPr>
          <w:rFonts w:hint="eastAsia"/>
        </w:rPr>
        <w:t xml:space="preserve"> </w:t>
      </w:r>
      <w:r w:rsidR="00AA75C5" w:rsidRPr="00155A50">
        <w:t xml:space="preserve">(\all int i, j; </w:t>
      </w:r>
      <w:r w:rsidR="00AA75C5" w:rsidRPr="00155A50">
        <w:rPr>
          <w:rFonts w:hint="eastAsia"/>
        </w:rPr>
        <w:t xml:space="preserve"> </w:t>
      </w:r>
      <w:r w:rsidR="00AA75C5" w:rsidRPr="00155A50">
        <w:t xml:space="preserve">0 &lt;= i &amp; i &lt; j &amp; j &lt; a.length; </w:t>
      </w:r>
      <w:r w:rsidR="00AA75C5" w:rsidRPr="00155A50">
        <w:rPr>
          <w:rFonts w:ascii="MS Mincho" w:eastAsia="MS Mincho" w:hAnsi="MS Mincho" w:cs="MS Mincho"/>
        </w:rPr>
        <w:t> </w:t>
      </w:r>
      <w:r w:rsidR="00AA75C5" w:rsidRPr="00155A50">
        <w:t>a[i] &lt;= a[j]);</w:t>
      </w:r>
    </w:p>
    <w:p w14:paraId="606D102B" w14:textId="28760DB1" w:rsidR="0081420D" w:rsidRDefault="00C717A8" w:rsidP="00C03FEE">
      <w:r>
        <w:rPr>
          <w:rFonts w:hint="eastAsia"/>
        </w:rPr>
        <w:t>@</w:t>
      </w:r>
      <w:r w:rsidR="00E85B66">
        <w:rPr>
          <w:rFonts w:hint="eastAsia"/>
        </w:rPr>
        <w:t xml:space="preserve"> </w:t>
      </w:r>
      <w:r>
        <w:rPr>
          <w:rFonts w:hint="eastAsia"/>
        </w:rPr>
        <w:t>MODIFIES</w:t>
      </w:r>
      <w:r w:rsidR="0081420D">
        <w:t xml:space="preserve">: </w:t>
      </w:r>
      <w:r>
        <w:rPr>
          <w:rFonts w:hint="eastAsia"/>
        </w:rPr>
        <w:t>N</w:t>
      </w:r>
      <w:r w:rsidR="0081420D">
        <w:t>one</w:t>
      </w:r>
      <w:r w:rsidR="00D148C9">
        <w:rPr>
          <w:rFonts w:hint="eastAsia"/>
        </w:rPr>
        <w:t>;</w:t>
      </w:r>
    </w:p>
    <w:p w14:paraId="78C35CDA" w14:textId="26D2CE78" w:rsidR="00D148C9" w:rsidRDefault="00C717A8" w:rsidP="003E5FED">
      <w:r>
        <w:rPr>
          <w:rFonts w:hint="eastAsia"/>
        </w:rPr>
        <w:t>@</w:t>
      </w:r>
      <w:r w:rsidR="00E85B66">
        <w:rPr>
          <w:rFonts w:hint="eastAsia"/>
        </w:rPr>
        <w:t xml:space="preserve"> </w:t>
      </w:r>
      <w:r>
        <w:rPr>
          <w:rFonts w:hint="eastAsia"/>
        </w:rPr>
        <w:t>EFFECTS</w:t>
      </w:r>
      <w:r w:rsidR="0081420D">
        <w:t>:</w:t>
      </w:r>
      <w:r>
        <w:rPr>
          <w:rFonts w:hint="eastAsia"/>
        </w:rPr>
        <w:t xml:space="preserve"> </w:t>
      </w:r>
    </w:p>
    <w:p w14:paraId="5E1FAA5E" w14:textId="384492A8" w:rsidR="00133363" w:rsidRDefault="008F2572" w:rsidP="00A63DBA">
      <w:pPr>
        <w:ind w:left="840" w:firstLine="420"/>
      </w:pPr>
      <w:r>
        <w:rPr>
          <w:rFonts w:hint="eastAsia"/>
        </w:rPr>
        <w:t xml:space="preserve">(\exist int k; a[k] == x) </w:t>
      </w:r>
      <w:r>
        <w:t>==&gt;</w:t>
      </w:r>
      <w:r w:rsidR="009D278C">
        <w:rPr>
          <w:rFonts w:hint="eastAsia"/>
        </w:rPr>
        <w:t xml:space="preserve"> </w:t>
      </w:r>
      <w:r>
        <w:rPr>
          <w:rFonts w:hint="eastAsia"/>
        </w:rPr>
        <w:t xml:space="preserve">\result </w:t>
      </w:r>
      <w:r w:rsidR="00133363">
        <w:rPr>
          <w:rFonts w:hint="eastAsia"/>
        </w:rPr>
        <w:t>== k</w:t>
      </w:r>
      <w:r w:rsidR="00713087">
        <w:rPr>
          <w:rFonts w:hint="eastAsia"/>
        </w:rPr>
        <w:t xml:space="preserve"> </w:t>
      </w:r>
      <w:r>
        <w:rPr>
          <w:rFonts w:hint="eastAsia"/>
        </w:rPr>
        <w:t>;</w:t>
      </w:r>
      <w:r w:rsidR="00713087">
        <w:rPr>
          <w:rFonts w:hint="eastAsia"/>
        </w:rPr>
        <w:t xml:space="preserve"> </w:t>
      </w:r>
    </w:p>
    <w:p w14:paraId="7A518B8C" w14:textId="1204AD8B" w:rsidR="009D278C" w:rsidRDefault="00133363" w:rsidP="00A63DBA">
      <w:pPr>
        <w:ind w:left="840" w:firstLine="420"/>
      </w:pPr>
      <w:r>
        <w:rPr>
          <w:rFonts w:hint="eastAsia"/>
        </w:rPr>
        <w:t xml:space="preserve">(\all int k; a[k] != x) </w:t>
      </w:r>
      <w:r>
        <w:t>==&gt;</w:t>
      </w:r>
      <w:r>
        <w:rPr>
          <w:rFonts w:hint="eastAsia"/>
        </w:rPr>
        <w:t xml:space="preserve"> </w:t>
      </w:r>
      <w:r w:rsidR="008F2572">
        <w:rPr>
          <w:rFonts w:hint="eastAsia"/>
        </w:rPr>
        <w:t>\</w:t>
      </w:r>
      <w:r w:rsidR="00713087">
        <w:rPr>
          <w:rFonts w:hint="eastAsia"/>
        </w:rPr>
        <w:t>re</w:t>
      </w:r>
      <w:r w:rsidR="00F16D7F">
        <w:rPr>
          <w:rFonts w:hint="eastAsia"/>
        </w:rPr>
        <w:t>sult == -1;</w:t>
      </w:r>
    </w:p>
    <w:p w14:paraId="48EA56B5" w14:textId="610D3378" w:rsidR="00A63DBA" w:rsidRDefault="00A63DBA" w:rsidP="00A63DBA">
      <w:r>
        <w:rPr>
          <w:rFonts w:hint="eastAsia"/>
        </w:rPr>
        <w:t>*/</w:t>
      </w:r>
    </w:p>
    <w:p w14:paraId="785293EF" w14:textId="219F059C" w:rsidR="00C033BC" w:rsidRDefault="003E5FED" w:rsidP="003E5FED">
      <w:r>
        <w:rPr>
          <w:rFonts w:hint="eastAsia"/>
        </w:rPr>
        <w:t>{</w:t>
      </w:r>
    </w:p>
    <w:p w14:paraId="509E7FA3" w14:textId="77777777" w:rsidR="003E5FED" w:rsidRDefault="003E5FED" w:rsidP="003E5FED">
      <w:pPr>
        <w:rPr>
          <w:rFonts w:ascii="MS Mincho" w:eastAsia="MS Mincho" w:hAnsi="MS Mincho" w:cs="MS Mincho"/>
        </w:rPr>
      </w:pPr>
      <w:r>
        <w:t>found = false;</w:t>
      </w:r>
    </w:p>
    <w:p w14:paraId="4DDCE389" w14:textId="6B937D15" w:rsidR="003E5FED" w:rsidRDefault="003E5FED" w:rsidP="003E5FED">
      <w:r>
        <w:t xml:space="preserve">for(int i=a.length-1;i&gt;=0;i--){ </w:t>
      </w:r>
    </w:p>
    <w:p w14:paraId="2E11E965" w14:textId="77777777" w:rsidR="003E5FED" w:rsidRDefault="003E5FED" w:rsidP="003E5FED">
      <w:r>
        <w:t xml:space="preserve">if(a[i] == x){ z = i; </w:t>
      </w:r>
    </w:p>
    <w:p w14:paraId="00338D61" w14:textId="77777777" w:rsidR="003E5FED" w:rsidRDefault="003E5FED" w:rsidP="003E5FED">
      <w:r>
        <w:t xml:space="preserve">found = true; </w:t>
      </w:r>
    </w:p>
    <w:p w14:paraId="54C372DE" w14:textId="77777777" w:rsidR="003E5FED" w:rsidRDefault="003E5FED" w:rsidP="003E5FED">
      <w:r>
        <w:t xml:space="preserve">if(found) return z; else return -1; </w:t>
      </w:r>
    </w:p>
    <w:p w14:paraId="4E33505E" w14:textId="691A8411" w:rsidR="003E5FED" w:rsidRDefault="003E5FED" w:rsidP="003E5FED">
      <w:r>
        <w:rPr>
          <w:rFonts w:hint="eastAsia"/>
        </w:rPr>
        <w:t>}</w:t>
      </w:r>
    </w:p>
    <w:p w14:paraId="14328BE9" w14:textId="77777777" w:rsidR="003E5FED" w:rsidRDefault="003E5FED" w:rsidP="003E5FED"/>
    <w:p w14:paraId="0B767F10" w14:textId="77777777" w:rsidR="00050791" w:rsidRDefault="00050791" w:rsidP="003E5FED"/>
    <w:p w14:paraId="197D5A74" w14:textId="77777777" w:rsidR="003E5FED" w:rsidRDefault="003E5FED" w:rsidP="00717DA1">
      <w:pPr>
        <w:rPr>
          <w:rFonts w:ascii="MS Mincho" w:eastAsia="MS Mincho" w:hAnsi="MS Mincho" w:cs="MS Mincho"/>
        </w:rPr>
      </w:pPr>
      <w:r>
        <w:t>public static int search (int [ ] a, int x)</w:t>
      </w:r>
      <w:r>
        <w:rPr>
          <w:rFonts w:ascii="MS Mincho" w:eastAsia="MS Mincho" w:hAnsi="MS Mincho" w:cs="MS Mincho"/>
        </w:rPr>
        <w:t> </w:t>
      </w:r>
    </w:p>
    <w:p w14:paraId="2A161BA2" w14:textId="0047A54B" w:rsidR="00E85B66" w:rsidRDefault="00E85B66" w:rsidP="00E85B66">
      <w:r>
        <w:rPr>
          <w:rFonts w:hint="eastAsia"/>
        </w:rPr>
        <w:t>/*@ EFFECTS</w:t>
      </w:r>
      <w:r>
        <w:t>:</w:t>
      </w:r>
      <w:r>
        <w:rPr>
          <w:rFonts w:hint="eastAsia"/>
        </w:rPr>
        <w:t xml:space="preserve"> </w:t>
      </w:r>
    </w:p>
    <w:p w14:paraId="2D2EE2A8" w14:textId="77777777" w:rsidR="00E85B66" w:rsidRDefault="00E85B66" w:rsidP="00E85B66">
      <w:pPr>
        <w:ind w:left="1260" w:firstLine="420"/>
      </w:pPr>
      <w:r>
        <w:rPr>
          <w:rFonts w:hint="eastAsia"/>
        </w:rPr>
        <w:t xml:space="preserve">(\exist int k; a[k] == x) </w:t>
      </w:r>
      <w:r>
        <w:t>==&gt;</w:t>
      </w:r>
      <w:r>
        <w:rPr>
          <w:rFonts w:hint="eastAsia"/>
        </w:rPr>
        <w:t xml:space="preserve"> \result == k ; </w:t>
      </w:r>
    </w:p>
    <w:p w14:paraId="7ABA0179" w14:textId="77777777" w:rsidR="00E85B66" w:rsidRDefault="00E85B66" w:rsidP="00E85B66">
      <w:pPr>
        <w:ind w:left="1260" w:firstLine="420"/>
      </w:pPr>
      <w:r>
        <w:rPr>
          <w:rFonts w:hint="eastAsia"/>
        </w:rPr>
        <w:t xml:space="preserve">(\all int k; a[k] != x) </w:t>
      </w:r>
      <w:r>
        <w:t>==&gt;</w:t>
      </w:r>
      <w:r>
        <w:rPr>
          <w:rFonts w:hint="eastAsia"/>
        </w:rPr>
        <w:t xml:space="preserve"> \result == -1;</w:t>
      </w:r>
    </w:p>
    <w:p w14:paraId="1BE774ED" w14:textId="756CBC12" w:rsidR="003E5FED" w:rsidRDefault="00E85B66" w:rsidP="00717DA1">
      <w:r>
        <w:rPr>
          <w:rFonts w:hint="eastAsia"/>
        </w:rPr>
        <w:t>*/</w:t>
      </w:r>
    </w:p>
    <w:p w14:paraId="6777ED35" w14:textId="77777777" w:rsidR="00C03FEE" w:rsidRDefault="00C03FEE" w:rsidP="00717DA1"/>
    <w:p w14:paraId="1686FE4D" w14:textId="77777777" w:rsidR="00C03FEE" w:rsidRDefault="00C03FEE" w:rsidP="00717DA1"/>
    <w:p w14:paraId="53D68E3D" w14:textId="77777777" w:rsidR="00C03FEE" w:rsidRDefault="00C03FEE" w:rsidP="00C03FEE">
      <w:r>
        <w:t>public static int sortedSearch (int[]</w:t>
      </w:r>
      <w:r>
        <w:rPr>
          <w:rFonts w:hint="eastAsia"/>
        </w:rPr>
        <w:t xml:space="preserve"> </w:t>
      </w:r>
      <w:r>
        <w:t>a, int x)</w:t>
      </w:r>
    </w:p>
    <w:p w14:paraId="691B91D3" w14:textId="77777777" w:rsidR="00C03FEE" w:rsidRPr="00AA75C5" w:rsidRDefault="00C03FEE" w:rsidP="00C03FEE">
      <w:r>
        <w:rPr>
          <w:rFonts w:hint="eastAsia"/>
        </w:rPr>
        <w:t>/*@ REQUIRES</w:t>
      </w:r>
      <w:r>
        <w:t>:</w:t>
      </w:r>
      <w:r w:rsidRPr="00AA75C5">
        <w:rPr>
          <w:rFonts w:hint="eastAsia"/>
        </w:rPr>
        <w:t xml:space="preserve"> </w:t>
      </w:r>
      <w:r w:rsidRPr="00155A50">
        <w:t xml:space="preserve">(\all int i, j; </w:t>
      </w:r>
      <w:r w:rsidRPr="00155A50">
        <w:rPr>
          <w:rFonts w:hint="eastAsia"/>
        </w:rPr>
        <w:t xml:space="preserve"> </w:t>
      </w:r>
      <w:r w:rsidRPr="00155A50">
        <w:t xml:space="preserve">0 &lt;= i &amp; i &lt; j &amp; j &lt; a.length; </w:t>
      </w:r>
      <w:r w:rsidRPr="00155A50">
        <w:rPr>
          <w:rFonts w:ascii="MS Mincho" w:eastAsia="MS Mincho" w:hAnsi="MS Mincho" w:cs="MS Mincho"/>
        </w:rPr>
        <w:t> </w:t>
      </w:r>
      <w:r w:rsidRPr="00155A50">
        <w:t>a[i] &lt;= a[j]);</w:t>
      </w:r>
    </w:p>
    <w:p w14:paraId="61B6396C" w14:textId="77777777" w:rsidR="00C03FEE" w:rsidRDefault="00C03FEE" w:rsidP="00C03FEE">
      <w:r>
        <w:rPr>
          <w:rFonts w:hint="eastAsia"/>
        </w:rPr>
        <w:t>@ MODIFIES</w:t>
      </w:r>
      <w:r>
        <w:t xml:space="preserve">: 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;</w:t>
      </w:r>
    </w:p>
    <w:p w14:paraId="26C5C20C" w14:textId="37EE2EFE" w:rsidR="00C03FEE" w:rsidRDefault="00C03FEE" w:rsidP="00C03FEE">
      <w:r>
        <w:rPr>
          <w:rFonts w:hint="eastAsia"/>
        </w:rPr>
        <w:t>@ EFFECTS</w:t>
      </w:r>
      <w:r>
        <w:t>:</w:t>
      </w:r>
      <w:r>
        <w:rPr>
          <w:rFonts w:hint="eastAsia"/>
        </w:rPr>
        <w:t xml:space="preserve"> </w:t>
      </w:r>
    </w:p>
    <w:p w14:paraId="0BB209B9" w14:textId="77777777" w:rsidR="00C03FEE" w:rsidRDefault="00C03FEE" w:rsidP="00C03FEE">
      <w:pPr>
        <w:ind w:left="840" w:firstLine="420"/>
      </w:pPr>
      <w:r>
        <w:rPr>
          <w:rFonts w:hint="eastAsia"/>
        </w:rPr>
        <w:t xml:space="preserve">(\exist int k; a[k] == x) </w:t>
      </w:r>
      <w:r>
        <w:t>==&gt;</w:t>
      </w:r>
      <w:r>
        <w:rPr>
          <w:rFonts w:hint="eastAsia"/>
        </w:rPr>
        <w:t xml:space="preserve"> \result == k ; </w:t>
      </w:r>
    </w:p>
    <w:p w14:paraId="482BBCFF" w14:textId="77777777" w:rsidR="00C03FEE" w:rsidRDefault="00C03FEE" w:rsidP="00C03FEE">
      <w:pPr>
        <w:ind w:left="840" w:firstLine="420"/>
      </w:pPr>
      <w:r>
        <w:rPr>
          <w:rFonts w:hint="eastAsia"/>
        </w:rPr>
        <w:t xml:space="preserve">(\all int k; a[k] != x) </w:t>
      </w:r>
      <w:r>
        <w:t>==&gt;</w:t>
      </w:r>
      <w:r>
        <w:rPr>
          <w:rFonts w:hint="eastAsia"/>
        </w:rPr>
        <w:t xml:space="preserve"> \result == -1;</w:t>
      </w:r>
    </w:p>
    <w:p w14:paraId="50FE64B8" w14:textId="77777777" w:rsidR="00C03FEE" w:rsidRDefault="00C03FEE" w:rsidP="00C03FEE">
      <w:r>
        <w:rPr>
          <w:rFonts w:hint="eastAsia"/>
        </w:rPr>
        <w:t>*/</w:t>
      </w:r>
    </w:p>
    <w:p w14:paraId="4A6AB7C4" w14:textId="77777777" w:rsidR="00C03FEE" w:rsidRDefault="00C03FEE" w:rsidP="00717DA1"/>
    <w:p w14:paraId="7B18BAA2" w14:textId="77777777" w:rsidR="00C03FEE" w:rsidRDefault="00C03FEE" w:rsidP="00717DA1"/>
    <w:p w14:paraId="70EC99DA" w14:textId="2BB26455" w:rsidR="00C03FEE" w:rsidRPr="00C03FEE" w:rsidRDefault="003E5FED" w:rsidP="00C03FEE">
      <w:pPr>
        <w:rPr>
          <w:rFonts w:ascii="MS Mincho" w:eastAsia="MS Mincho" w:hAnsi="MS Mincho" w:cs="MS Mincho"/>
        </w:rPr>
      </w:pPr>
      <w:r>
        <w:t>public static void sort (int [ ] a)</w:t>
      </w:r>
      <w:r>
        <w:rPr>
          <w:rFonts w:ascii="MS Mincho" w:eastAsia="MS Mincho" w:hAnsi="MS Mincho" w:cs="MS Mincho"/>
        </w:rPr>
        <w:t> </w:t>
      </w:r>
    </w:p>
    <w:p w14:paraId="3BCF08D8" w14:textId="5C43A18B" w:rsidR="00C03FEE" w:rsidRDefault="00C03FEE" w:rsidP="00C03FEE">
      <w:r>
        <w:rPr>
          <w:rFonts w:hint="eastAsia"/>
        </w:rPr>
        <w:t>/*@ MODIFIES</w:t>
      </w:r>
      <w:r>
        <w:t xml:space="preserve">: </w:t>
      </w:r>
      <w:r>
        <w:rPr>
          <w:rFonts w:hint="eastAsia"/>
        </w:rPr>
        <w:t>a;</w:t>
      </w:r>
    </w:p>
    <w:p w14:paraId="109309C2" w14:textId="478DAA87" w:rsidR="00C03FEE" w:rsidRDefault="00C03FEE" w:rsidP="00C03FEE">
      <w:r>
        <w:rPr>
          <w:rFonts w:hint="eastAsia"/>
        </w:rPr>
        <w:t>@ EFFECTS</w:t>
      </w:r>
      <w:r>
        <w:t>:</w:t>
      </w:r>
    </w:p>
    <w:p w14:paraId="26822734" w14:textId="77777777" w:rsidR="000F0182" w:rsidRDefault="000F0182" w:rsidP="000F0182">
      <w:pPr>
        <w:ind w:left="840" w:firstLine="420"/>
      </w:pPr>
      <w:r w:rsidRPr="000F0182">
        <w:t xml:space="preserve">(\all int i, j; </w:t>
      </w:r>
      <w:r w:rsidRPr="000F0182">
        <w:rPr>
          <w:rFonts w:hint="eastAsia"/>
        </w:rPr>
        <w:t xml:space="preserve"> </w:t>
      </w:r>
      <w:r w:rsidRPr="000F0182">
        <w:t xml:space="preserve">0 &lt;= i &amp; i &lt; j &amp; j &lt; a.length; </w:t>
      </w:r>
      <w:r w:rsidRPr="000F0182">
        <w:rPr>
          <w:rFonts w:ascii="MS Mincho" w:eastAsia="MS Mincho" w:hAnsi="MS Mincho" w:cs="MS Mincho"/>
        </w:rPr>
        <w:t> </w:t>
      </w:r>
      <w:r w:rsidRPr="000F0182">
        <w:t>a[i] &lt;= a[j]);</w:t>
      </w:r>
    </w:p>
    <w:p w14:paraId="7EBA9323" w14:textId="6991E08E" w:rsidR="003E5FED" w:rsidRDefault="003E5FED" w:rsidP="000F0182">
      <w:pPr>
        <w:ind w:left="840" w:firstLine="420"/>
      </w:pPr>
      <w:r>
        <w:lastRenderedPageBreak/>
        <w:t xml:space="preserve">e.g., If </w:t>
      </w:r>
      <w:r w:rsidR="00C03FEE">
        <w:rPr>
          <w:rFonts w:hint="eastAsia"/>
        </w:rPr>
        <w:t>\old(</w:t>
      </w:r>
      <w:r>
        <w:t>a</w:t>
      </w:r>
      <w:r w:rsidR="00C03FEE">
        <w:rPr>
          <w:rFonts w:hint="eastAsia"/>
        </w:rPr>
        <w:t>)</w:t>
      </w:r>
      <w:r>
        <w:t xml:space="preserve"> = [3, 1, 6, 1], </w:t>
      </w:r>
      <w:r w:rsidR="00C03FEE">
        <w:rPr>
          <w:rFonts w:hint="eastAsia"/>
        </w:rPr>
        <w:t>then</w:t>
      </w:r>
      <w:r>
        <w:t xml:space="preserve"> </w:t>
      </w:r>
      <w:r w:rsidRPr="00C03FEE">
        <w:rPr>
          <w:bCs/>
          <w:color w:val="000000" w:themeColor="text1"/>
        </w:rPr>
        <w:t>a</w:t>
      </w:r>
      <w:r>
        <w:rPr>
          <w:b/>
          <w:bCs/>
          <w:color w:val="B00004"/>
        </w:rPr>
        <w:t xml:space="preserve"> </w:t>
      </w:r>
      <w:r>
        <w:t xml:space="preserve">= </w:t>
      </w:r>
      <w:r w:rsidR="00C03FEE">
        <w:t>[1, 1, 3, 6];</w:t>
      </w:r>
    </w:p>
    <w:p w14:paraId="1488ED0A" w14:textId="77777777" w:rsidR="000F0182" w:rsidRDefault="000F0182" w:rsidP="000F0182">
      <w:r>
        <w:rPr>
          <w:rFonts w:hint="eastAsia"/>
        </w:rPr>
        <w:t>*/</w:t>
      </w:r>
    </w:p>
    <w:p w14:paraId="722AD160" w14:textId="77777777" w:rsidR="003E5FED" w:rsidRDefault="003E5FED" w:rsidP="00717DA1"/>
    <w:p w14:paraId="013B5500" w14:textId="77777777" w:rsidR="00521B2B" w:rsidRDefault="00521B2B" w:rsidP="00717DA1"/>
    <w:p w14:paraId="4F3FB297" w14:textId="1320DE25" w:rsidR="005225FC" w:rsidRDefault="005225FC" w:rsidP="005225FC">
      <w:r>
        <w:t>public void insert(BinarySortedTree tree, int x)</w:t>
      </w:r>
    </w:p>
    <w:p w14:paraId="11023389" w14:textId="75C17EAD" w:rsidR="005225FC" w:rsidRPr="00AA75C5" w:rsidRDefault="005225FC" w:rsidP="005225FC">
      <w:r>
        <w:rPr>
          <w:rFonts w:hint="eastAsia"/>
        </w:rPr>
        <w:t>/*@ REQUIRES</w:t>
      </w:r>
      <w:r>
        <w:t>:</w:t>
      </w:r>
      <w:r w:rsidRPr="0053154B">
        <w:rPr>
          <w:rFonts w:hint="eastAsia"/>
        </w:rPr>
        <w:t xml:space="preserve"> </w:t>
      </w:r>
      <w:r w:rsidR="00EB32E4">
        <w:rPr>
          <w:rFonts w:hint="eastAsia"/>
        </w:rPr>
        <w:t>(</w:t>
      </w:r>
      <w:r w:rsidR="006B3C4B">
        <w:rPr>
          <w:rFonts w:hint="eastAsia"/>
        </w:rPr>
        <w:t>\all tree</w:t>
      </w:r>
      <w:r w:rsidR="00977298">
        <w:rPr>
          <w:rFonts w:hint="eastAsia"/>
        </w:rPr>
        <w:t>.</w:t>
      </w:r>
      <w:r w:rsidR="006B3C4B">
        <w:rPr>
          <w:rFonts w:hint="eastAsia"/>
        </w:rPr>
        <w:t xml:space="preserve">node; </w:t>
      </w:r>
      <w:r w:rsidR="0053154B" w:rsidRPr="0053154B">
        <w:t>node.left.value &lt;</w:t>
      </w:r>
      <w:r w:rsidR="00347FCF">
        <w:t>= node.value &lt;=node.right.value</w:t>
      </w:r>
      <w:r w:rsidR="00EB32E4">
        <w:rPr>
          <w:rFonts w:hint="eastAsia"/>
        </w:rPr>
        <w:t>)</w:t>
      </w:r>
      <w:r w:rsidR="006B3C4B">
        <w:rPr>
          <w:rFonts w:hint="eastAsia"/>
        </w:rPr>
        <w:t>;</w:t>
      </w:r>
    </w:p>
    <w:p w14:paraId="1C7FD847" w14:textId="4BF7752F" w:rsidR="005225FC" w:rsidRDefault="005225FC" w:rsidP="005225FC">
      <w:r>
        <w:rPr>
          <w:rFonts w:hint="eastAsia"/>
        </w:rPr>
        <w:t>@ MODIFIES</w:t>
      </w:r>
      <w:r>
        <w:t xml:space="preserve">: </w:t>
      </w:r>
      <w:r w:rsidR="006B3C4B">
        <w:rPr>
          <w:rFonts w:hint="eastAsia"/>
        </w:rPr>
        <w:t>tree</w:t>
      </w:r>
      <w:r>
        <w:rPr>
          <w:rFonts w:hint="eastAsia"/>
        </w:rPr>
        <w:t>;</w:t>
      </w:r>
    </w:p>
    <w:p w14:paraId="6F98D689" w14:textId="7A1B2B71" w:rsidR="005225FC" w:rsidRDefault="005225FC" w:rsidP="005225FC">
      <w:r>
        <w:rPr>
          <w:rFonts w:hint="eastAsia"/>
        </w:rPr>
        <w:t>@ EFFECTS</w:t>
      </w:r>
      <w:r>
        <w:t>:</w:t>
      </w:r>
      <w:r>
        <w:rPr>
          <w:rFonts w:hint="eastAsia"/>
        </w:rPr>
        <w:t xml:space="preserve"> </w:t>
      </w:r>
    </w:p>
    <w:p w14:paraId="2775F2AE" w14:textId="290568A8" w:rsidR="00033F8C" w:rsidRDefault="00A77360" w:rsidP="005225FC">
      <w:pPr>
        <w:ind w:left="840" w:firstLine="420"/>
      </w:pPr>
      <w:r>
        <w:t>(</w:t>
      </w:r>
      <w:r>
        <w:rPr>
          <w:rFonts w:hint="eastAsia"/>
        </w:rPr>
        <w:t>\old(</w:t>
      </w:r>
      <w:r w:rsidR="00033F8C">
        <w:rPr>
          <w:rFonts w:hint="eastAsia"/>
        </w:rPr>
        <w:t>tree</w:t>
      </w:r>
      <w:r>
        <w:t>)</w:t>
      </w:r>
      <w:r w:rsidR="00033F8C">
        <w:rPr>
          <w:rFonts w:hint="eastAsia"/>
        </w:rPr>
        <w:t xml:space="preserve"> == null</w:t>
      </w:r>
      <w:r>
        <w:t>)</w:t>
      </w:r>
      <w:r w:rsidR="00033F8C">
        <w:rPr>
          <w:rFonts w:hint="eastAsia"/>
        </w:rPr>
        <w:t xml:space="preserve"> </w:t>
      </w:r>
      <w:r w:rsidR="00033F8C">
        <w:t>==&gt;</w:t>
      </w:r>
      <w:r w:rsidR="00033F8C">
        <w:rPr>
          <w:rFonts w:hint="eastAsia"/>
        </w:rPr>
        <w:t xml:space="preserve"> </w:t>
      </w:r>
      <w:r>
        <w:t>(</w:t>
      </w:r>
      <w:r w:rsidR="00033F8C">
        <w:rPr>
          <w:rFonts w:hint="eastAsia"/>
        </w:rPr>
        <w:t>tree.root == x</w:t>
      </w:r>
      <w:r>
        <w:t>)</w:t>
      </w:r>
      <w:r w:rsidR="00033F8C">
        <w:rPr>
          <w:rFonts w:hint="eastAsia"/>
        </w:rPr>
        <w:t>;</w:t>
      </w:r>
    </w:p>
    <w:p w14:paraId="61209AD4" w14:textId="540254A7" w:rsidR="00A77360" w:rsidRDefault="00977298" w:rsidP="00FD01F2">
      <w:pPr>
        <w:ind w:left="840" w:firstLine="420"/>
      </w:pPr>
      <w:r>
        <w:rPr>
          <w:rFonts w:hint="eastAsia"/>
        </w:rPr>
        <w:t xml:space="preserve">(\exist </w:t>
      </w:r>
      <w:r w:rsidR="00FD01F2">
        <w:rPr>
          <w:rFonts w:hint="eastAsia"/>
        </w:rPr>
        <w:t>x_</w:t>
      </w:r>
      <w:r>
        <w:rPr>
          <w:rFonts w:hint="eastAsia"/>
        </w:rPr>
        <w:t xml:space="preserve">node, </w:t>
      </w:r>
      <w:r w:rsidR="008C4B6F">
        <w:rPr>
          <w:rFonts w:hint="eastAsia"/>
        </w:rPr>
        <w:t>(</w:t>
      </w:r>
      <w:r>
        <w:rPr>
          <w:rFonts w:hint="eastAsia"/>
        </w:rPr>
        <w:t>tree.</w:t>
      </w:r>
      <w:r w:rsidR="00FD01F2">
        <w:rPr>
          <w:rFonts w:hint="eastAsia"/>
        </w:rPr>
        <w:t>x_</w:t>
      </w:r>
      <w:r>
        <w:rPr>
          <w:rFonts w:hint="eastAsia"/>
        </w:rPr>
        <w:t>node.value == x</w:t>
      </w:r>
      <w:r w:rsidR="008C4B6F">
        <w:rPr>
          <w:rFonts w:hint="eastAsia"/>
        </w:rPr>
        <w:t xml:space="preserve">) &amp;&amp; </w:t>
      </w:r>
    </w:p>
    <w:p w14:paraId="312A65FB" w14:textId="3D1AE3BA" w:rsidR="00A77360" w:rsidRDefault="008C4B6F" w:rsidP="00FD01F2">
      <w:pPr>
        <w:ind w:left="840" w:firstLine="420"/>
      </w:pPr>
      <w:r>
        <w:rPr>
          <w:rFonts w:hint="eastAsia"/>
        </w:rPr>
        <w:t>(</w:t>
      </w:r>
      <w:r w:rsidR="00FD01F2">
        <w:rPr>
          <w:rFonts w:hint="eastAsia"/>
        </w:rPr>
        <w:t xml:space="preserve"> (x_</w:t>
      </w:r>
      <w:r w:rsidRPr="0053154B">
        <w:t>node.left.value</w:t>
      </w:r>
      <w:r w:rsidR="00FD01F2">
        <w:rPr>
          <w:rFonts w:hint="eastAsia"/>
        </w:rPr>
        <w:t xml:space="preserve"> != null) ==&gt;(</w:t>
      </w:r>
      <w:r w:rsidRPr="0053154B">
        <w:t xml:space="preserve"> </w:t>
      </w:r>
      <w:r w:rsidR="00FD01F2">
        <w:rPr>
          <w:rFonts w:hint="eastAsia"/>
        </w:rPr>
        <w:t>x_</w:t>
      </w:r>
      <w:r w:rsidR="00FD01F2" w:rsidRPr="0053154B">
        <w:t xml:space="preserve">node.left.value </w:t>
      </w:r>
      <w:r w:rsidRPr="0053154B">
        <w:t>&lt;</w:t>
      </w:r>
      <w:r>
        <w:t xml:space="preserve">= </w:t>
      </w:r>
      <w:r w:rsidR="00FD01F2">
        <w:rPr>
          <w:rFonts w:hint="eastAsia"/>
        </w:rPr>
        <w:t>x_</w:t>
      </w:r>
      <w:r>
        <w:t>node.value</w:t>
      </w:r>
      <w:r w:rsidR="00FD01F2">
        <w:rPr>
          <w:rFonts w:hint="eastAsia"/>
        </w:rPr>
        <w:t xml:space="preserve">)) </w:t>
      </w:r>
      <w:r w:rsidR="00A77360">
        <w:rPr>
          <w:rFonts w:hint="eastAsia"/>
        </w:rPr>
        <w:t>&amp;&amp;</w:t>
      </w:r>
    </w:p>
    <w:p w14:paraId="5D15497C" w14:textId="4FEC23E8" w:rsidR="00977298" w:rsidRDefault="00FD01F2" w:rsidP="00FD01F2">
      <w:pPr>
        <w:ind w:left="840" w:firstLine="420"/>
      </w:pPr>
      <w:r>
        <w:rPr>
          <w:rFonts w:hint="eastAsia"/>
        </w:rPr>
        <w:t>( (x_</w:t>
      </w:r>
      <w:r>
        <w:t>node.right</w:t>
      </w:r>
      <w:r w:rsidRPr="0053154B">
        <w:t>.value</w:t>
      </w:r>
      <w:r>
        <w:rPr>
          <w:rFonts w:hint="eastAsia"/>
        </w:rPr>
        <w:t xml:space="preserve"> != null) ==&gt;(</w:t>
      </w:r>
      <w:r w:rsidR="008C4B6F">
        <w:t xml:space="preserve"> </w:t>
      </w:r>
      <w:r>
        <w:rPr>
          <w:rFonts w:hint="eastAsia"/>
        </w:rPr>
        <w:t>x_</w:t>
      </w:r>
      <w:r>
        <w:t xml:space="preserve">node.value </w:t>
      </w:r>
      <w:r w:rsidR="008C4B6F">
        <w:t>&lt;=</w:t>
      </w:r>
      <w:r>
        <w:rPr>
          <w:rFonts w:hint="eastAsia"/>
        </w:rPr>
        <w:t>x_</w:t>
      </w:r>
      <w:r w:rsidR="008C4B6F">
        <w:t>node.right.value</w:t>
      </w:r>
      <w:r w:rsidR="008C4B6F">
        <w:rPr>
          <w:rFonts w:hint="eastAsia"/>
        </w:rPr>
        <w:t xml:space="preserve">) </w:t>
      </w:r>
      <w:r w:rsidR="00977298">
        <w:rPr>
          <w:rFonts w:hint="eastAsia"/>
        </w:rPr>
        <w:t>);</w:t>
      </w:r>
    </w:p>
    <w:p w14:paraId="3E782728" w14:textId="5F889656" w:rsidR="005225FC" w:rsidRDefault="005225FC" w:rsidP="005225FC">
      <w:r>
        <w:rPr>
          <w:rFonts w:hint="eastAsia"/>
        </w:rPr>
        <w:t>*/</w:t>
      </w:r>
    </w:p>
    <w:p w14:paraId="2F28F7ED" w14:textId="127F089D" w:rsidR="005225FC" w:rsidRDefault="005225FC" w:rsidP="005225FC">
      <w:pPr>
        <w:rPr>
          <w:rFonts w:ascii="Arial" w:hAnsi="Arial" w:cs="Arial"/>
        </w:rPr>
      </w:pPr>
    </w:p>
    <w:p w14:paraId="51BC10EB" w14:textId="5AC87393" w:rsidR="005225FC" w:rsidRDefault="005225FC" w:rsidP="005225FC">
      <w:pPr>
        <w:rPr>
          <w:rFonts w:ascii="Arial" w:hAnsi="Arial" w:cs="Arial"/>
        </w:rPr>
      </w:pPr>
      <w:r>
        <w:t>public int remove(BinarySortedTree tree, int x)</w:t>
      </w:r>
    </w:p>
    <w:p w14:paraId="7E04733A" w14:textId="77777777" w:rsidR="0047186A" w:rsidRPr="00AA75C5" w:rsidRDefault="0047186A" w:rsidP="0047186A">
      <w:r>
        <w:rPr>
          <w:rFonts w:hint="eastAsia"/>
        </w:rPr>
        <w:t>/*@ REQUIRES</w:t>
      </w:r>
      <w:r>
        <w:t>:</w:t>
      </w:r>
      <w:r w:rsidRPr="0053154B">
        <w:rPr>
          <w:rFonts w:hint="eastAsia"/>
        </w:rPr>
        <w:t xml:space="preserve"> </w:t>
      </w:r>
      <w:r>
        <w:rPr>
          <w:rFonts w:hint="eastAsia"/>
        </w:rPr>
        <w:t xml:space="preserve">(\all tree.node; </w:t>
      </w:r>
      <w:r w:rsidRPr="0053154B">
        <w:t>node.left.value &lt;</w:t>
      </w:r>
      <w:r>
        <w:t>= node.value &lt;=node.right.value</w:t>
      </w:r>
      <w:r>
        <w:rPr>
          <w:rFonts w:hint="eastAsia"/>
        </w:rPr>
        <w:t>);</w:t>
      </w:r>
    </w:p>
    <w:p w14:paraId="0BC561F3" w14:textId="77777777" w:rsidR="0047186A" w:rsidRDefault="0047186A" w:rsidP="0047186A">
      <w:r>
        <w:rPr>
          <w:rFonts w:hint="eastAsia"/>
        </w:rPr>
        <w:t>@ MODIFIES</w:t>
      </w:r>
      <w:r>
        <w:t xml:space="preserve">: </w:t>
      </w:r>
      <w:r>
        <w:rPr>
          <w:rFonts w:hint="eastAsia"/>
        </w:rPr>
        <w:t>tree;</w:t>
      </w:r>
    </w:p>
    <w:p w14:paraId="2E4B4DB8" w14:textId="7F5E9059" w:rsidR="0047186A" w:rsidRDefault="0047186A" w:rsidP="0047186A">
      <w:r>
        <w:rPr>
          <w:rFonts w:hint="eastAsia"/>
        </w:rPr>
        <w:t>@ EFFECTS</w:t>
      </w:r>
      <w:r>
        <w:t>:</w:t>
      </w:r>
      <w:r>
        <w:rPr>
          <w:rFonts w:hint="eastAsia"/>
        </w:rPr>
        <w:t xml:space="preserve"> </w:t>
      </w:r>
    </w:p>
    <w:p w14:paraId="4E965EFB" w14:textId="1E49CD47" w:rsidR="00E73DCA" w:rsidRDefault="00E73DCA" w:rsidP="008C4B6F">
      <w:pPr>
        <w:ind w:left="840" w:firstLine="420"/>
      </w:pPr>
      <w:r>
        <w:rPr>
          <w:rFonts w:hint="eastAsia"/>
        </w:rPr>
        <w:t xml:space="preserve">(\all tree.node; </w:t>
      </w:r>
      <w:r w:rsidRPr="0053154B">
        <w:t>node.left.value &lt;</w:t>
      </w:r>
      <w:r>
        <w:t>= node.value &lt;=node.right.value</w:t>
      </w:r>
      <w:r>
        <w:rPr>
          <w:rFonts w:hint="eastAsia"/>
        </w:rPr>
        <w:t>);</w:t>
      </w:r>
    </w:p>
    <w:p w14:paraId="510E22EC" w14:textId="6FA5A41B" w:rsidR="008C4B6F" w:rsidRDefault="008C4B6F" w:rsidP="008C4B6F">
      <w:pPr>
        <w:ind w:left="840" w:firstLine="420"/>
      </w:pPr>
      <w:r>
        <w:rPr>
          <w:rFonts w:hint="eastAsia"/>
        </w:rPr>
        <w:t xml:space="preserve">(\exist </w:t>
      </w:r>
      <w:r w:rsidR="00E73DCA">
        <w:rPr>
          <w:rFonts w:hint="eastAsia"/>
        </w:rPr>
        <w:t xml:space="preserve">tree.node; </w:t>
      </w:r>
      <w:r w:rsidR="00F62C70">
        <w:t>\old(</w:t>
      </w:r>
      <w:r w:rsidR="00E73DCA">
        <w:rPr>
          <w:rFonts w:hint="eastAsia"/>
        </w:rPr>
        <w:t>tree</w:t>
      </w:r>
      <w:r w:rsidR="00F62C70">
        <w:t>)</w:t>
      </w:r>
      <w:r w:rsidR="00E73DCA">
        <w:rPr>
          <w:rFonts w:hint="eastAsia"/>
        </w:rPr>
        <w:t>.node.value == x</w:t>
      </w:r>
      <w:r>
        <w:rPr>
          <w:rFonts w:hint="eastAsia"/>
        </w:rPr>
        <w:t xml:space="preserve">) </w:t>
      </w:r>
      <w:r>
        <w:t>==&gt;</w:t>
      </w:r>
      <w:r>
        <w:rPr>
          <w:rFonts w:hint="eastAsia"/>
        </w:rPr>
        <w:t xml:space="preserve"> </w:t>
      </w:r>
      <w:r w:rsidR="00033F8C">
        <w:rPr>
          <w:rFonts w:hint="eastAsia"/>
        </w:rPr>
        <w:t xml:space="preserve">(\all tree.node; tree.node.value != x) &amp;&amp; </w:t>
      </w:r>
      <w:r>
        <w:rPr>
          <w:rFonts w:hint="eastAsia"/>
        </w:rPr>
        <w:t xml:space="preserve">\result </w:t>
      </w:r>
      <w:r w:rsidR="00E73DCA">
        <w:rPr>
          <w:rFonts w:hint="eastAsia"/>
        </w:rPr>
        <w:t>== 1</w:t>
      </w:r>
      <w:r>
        <w:rPr>
          <w:rFonts w:hint="eastAsia"/>
        </w:rPr>
        <w:t xml:space="preserve">; </w:t>
      </w:r>
    </w:p>
    <w:p w14:paraId="19F1464A" w14:textId="7FFC6D2D" w:rsidR="0047186A" w:rsidRDefault="008C4B6F" w:rsidP="00E73DCA">
      <w:pPr>
        <w:ind w:left="840" w:firstLine="420"/>
      </w:pPr>
      <w:r>
        <w:rPr>
          <w:rFonts w:hint="eastAsia"/>
        </w:rPr>
        <w:t xml:space="preserve">(\all </w:t>
      </w:r>
      <w:r w:rsidR="00E73DCA">
        <w:rPr>
          <w:rFonts w:hint="eastAsia"/>
        </w:rPr>
        <w:t>tree.node</w:t>
      </w:r>
      <w:r>
        <w:rPr>
          <w:rFonts w:hint="eastAsia"/>
        </w:rPr>
        <w:t xml:space="preserve">; </w:t>
      </w:r>
      <w:r w:rsidR="00296584">
        <w:t>\old(</w:t>
      </w:r>
      <w:r w:rsidR="00033F8C">
        <w:rPr>
          <w:rFonts w:hint="eastAsia"/>
        </w:rPr>
        <w:t>tree</w:t>
      </w:r>
      <w:r w:rsidR="00296584">
        <w:t>)</w:t>
      </w:r>
      <w:r w:rsidR="00033F8C">
        <w:rPr>
          <w:rFonts w:hint="eastAsia"/>
        </w:rPr>
        <w:t>.node.value !</w:t>
      </w:r>
      <w:r w:rsidR="00E73DCA">
        <w:rPr>
          <w:rFonts w:hint="eastAsia"/>
        </w:rPr>
        <w:t>= x</w:t>
      </w:r>
      <w:r>
        <w:rPr>
          <w:rFonts w:hint="eastAsia"/>
        </w:rPr>
        <w:t xml:space="preserve">) </w:t>
      </w:r>
      <w:r>
        <w:t>==&gt;</w:t>
      </w:r>
      <w:r>
        <w:rPr>
          <w:rFonts w:hint="eastAsia"/>
        </w:rPr>
        <w:t xml:space="preserve"> \result == -1;</w:t>
      </w:r>
    </w:p>
    <w:p w14:paraId="2C4C295D" w14:textId="5822526F" w:rsidR="005225FC" w:rsidRDefault="0047186A" w:rsidP="0047186A">
      <w:r>
        <w:rPr>
          <w:rFonts w:hint="eastAsia"/>
        </w:rPr>
        <w:t>*/</w:t>
      </w:r>
    </w:p>
    <w:p w14:paraId="0FCF7805" w14:textId="77777777" w:rsidR="009177E8" w:rsidRDefault="009177E8" w:rsidP="00717DA1">
      <w:pPr>
        <w:rPr>
          <w:b/>
          <w:color w:val="000000" w:themeColor="text1"/>
        </w:rPr>
      </w:pPr>
    </w:p>
    <w:p w14:paraId="347094DD" w14:textId="77777777" w:rsidR="00F355B7" w:rsidRDefault="00F355B7" w:rsidP="00717DA1">
      <w:pPr>
        <w:rPr>
          <w:b/>
          <w:color w:val="000000" w:themeColor="text1"/>
        </w:rPr>
      </w:pPr>
    </w:p>
    <w:p w14:paraId="24DF87E9" w14:textId="3C43F2E4" w:rsidR="003D7BFD" w:rsidRDefault="003D7BFD" w:rsidP="003D7BFD">
      <w:pPr>
        <w:rPr>
          <w:rFonts w:ascii="Arial" w:hAnsi="Arial" w:cs="Arial"/>
        </w:rPr>
      </w:pPr>
      <w:r>
        <w:t xml:space="preserve">public </w:t>
      </w:r>
      <w:r w:rsidR="00927A26">
        <w:rPr>
          <w:rFonts w:hint="eastAsia"/>
        </w:rPr>
        <w:t>static void removeDupls(Vector v)</w:t>
      </w:r>
    </w:p>
    <w:p w14:paraId="2E6DAB4B" w14:textId="5BB5166F" w:rsidR="003D7BFD" w:rsidRPr="00AA75C5" w:rsidRDefault="003D7BFD" w:rsidP="003D7BFD">
      <w:r>
        <w:rPr>
          <w:rFonts w:hint="eastAsia"/>
        </w:rPr>
        <w:t>/*@ REQUIRES</w:t>
      </w:r>
      <w:r>
        <w:t>:</w:t>
      </w:r>
      <w:r w:rsidRPr="0053154B">
        <w:rPr>
          <w:rFonts w:hint="eastAsia"/>
        </w:rPr>
        <w:t xml:space="preserve"> </w:t>
      </w:r>
      <w:r w:rsidR="00927A26">
        <w:rPr>
          <w:rFonts w:hint="eastAsia"/>
        </w:rPr>
        <w:t xml:space="preserve">v != null </w:t>
      </w:r>
      <w:r>
        <w:rPr>
          <w:rFonts w:hint="eastAsia"/>
        </w:rPr>
        <w:t>;</w:t>
      </w:r>
    </w:p>
    <w:p w14:paraId="4051382F" w14:textId="206498DB" w:rsidR="003D7BFD" w:rsidRDefault="003D7BFD" w:rsidP="003D7BFD">
      <w:r>
        <w:rPr>
          <w:rFonts w:hint="eastAsia"/>
        </w:rPr>
        <w:t>@ MODIFIES</w:t>
      </w:r>
      <w:r>
        <w:t xml:space="preserve">: </w:t>
      </w:r>
      <w:r w:rsidR="00411481">
        <w:rPr>
          <w:rFonts w:hint="eastAsia"/>
        </w:rPr>
        <w:t>v</w:t>
      </w:r>
      <w:r>
        <w:rPr>
          <w:rFonts w:hint="eastAsia"/>
        </w:rPr>
        <w:t>;</w:t>
      </w:r>
    </w:p>
    <w:p w14:paraId="06E5380C" w14:textId="69D4A1BD" w:rsidR="003D7BFD" w:rsidRDefault="003D7BFD" w:rsidP="003D7BFD">
      <w:r>
        <w:rPr>
          <w:rFonts w:hint="eastAsia"/>
        </w:rPr>
        <w:t>@ EFFECTS</w:t>
      </w:r>
      <w:r>
        <w:t>:</w:t>
      </w:r>
      <w:r>
        <w:rPr>
          <w:rFonts w:hint="eastAsia"/>
        </w:rPr>
        <w:t xml:space="preserve"> </w:t>
      </w:r>
    </w:p>
    <w:p w14:paraId="22A3D717" w14:textId="4DFDD17E" w:rsidR="003D7BFD" w:rsidRDefault="00DE17F8" w:rsidP="00DE17F8">
      <w:r>
        <w:t xml:space="preserve">       </w:t>
      </w:r>
      <w:r w:rsidR="003D7BFD">
        <w:rPr>
          <w:rFonts w:hint="eastAsia"/>
        </w:rPr>
        <w:t xml:space="preserve">(\all </w:t>
      </w:r>
      <w:r w:rsidR="004F5792">
        <w:rPr>
          <w:rFonts w:hint="eastAsia"/>
        </w:rPr>
        <w:t xml:space="preserve">int </w:t>
      </w:r>
      <w:r w:rsidR="004F5792">
        <w:t>i,j</w:t>
      </w:r>
      <w:r w:rsidR="004E2855">
        <w:rPr>
          <w:rFonts w:hint="eastAsia"/>
        </w:rPr>
        <w:t xml:space="preserve"> </w:t>
      </w:r>
      <w:r w:rsidR="003D7BFD">
        <w:rPr>
          <w:rFonts w:hint="eastAsia"/>
        </w:rPr>
        <w:t xml:space="preserve">; </w:t>
      </w:r>
      <w:r w:rsidR="004F5792">
        <w:rPr>
          <w:rFonts w:hint="eastAsia"/>
        </w:rPr>
        <w:t>v.get(</w:t>
      </w:r>
      <w:r w:rsidR="004F5792">
        <w:t>i</w:t>
      </w:r>
      <w:r w:rsidR="004F5792">
        <w:rPr>
          <w:rFonts w:hint="eastAsia"/>
        </w:rPr>
        <w:t xml:space="preserve">) != v.get(j) </w:t>
      </w:r>
      <w:r w:rsidR="003D7BFD">
        <w:rPr>
          <w:rFonts w:hint="eastAsia"/>
        </w:rPr>
        <w:t>);</w:t>
      </w:r>
    </w:p>
    <w:p w14:paraId="027F3FB6" w14:textId="670B23E4" w:rsidR="003D7BFD" w:rsidRDefault="003D7BFD" w:rsidP="00DE17F8">
      <w:pPr>
        <w:ind w:left="840"/>
      </w:pPr>
      <w:r>
        <w:rPr>
          <w:rFonts w:hint="eastAsia"/>
        </w:rPr>
        <w:t>(\exist</w:t>
      </w:r>
      <w:r w:rsidR="004F5792" w:rsidRPr="004F5792">
        <w:rPr>
          <w:rFonts w:hint="eastAsia"/>
        </w:rPr>
        <w:t xml:space="preserve"> </w:t>
      </w:r>
      <w:r w:rsidR="004F5792">
        <w:rPr>
          <w:rFonts w:hint="eastAsia"/>
        </w:rPr>
        <w:t xml:space="preserve">int </w:t>
      </w:r>
      <w:r w:rsidR="004F5792">
        <w:t>i,j</w:t>
      </w:r>
      <w:r w:rsidR="004F5792">
        <w:rPr>
          <w:rFonts w:hint="eastAsia"/>
        </w:rPr>
        <w:t xml:space="preserve"> ; </w:t>
      </w:r>
      <w:r w:rsidR="00DE17F8">
        <w:rPr>
          <w:rFonts w:hint="eastAsia"/>
        </w:rPr>
        <w:t>\old(</w:t>
      </w:r>
      <w:r w:rsidR="004F5792">
        <w:rPr>
          <w:rFonts w:hint="eastAsia"/>
        </w:rPr>
        <w:t>v</w:t>
      </w:r>
      <w:r w:rsidR="00F62C70">
        <w:t>)</w:t>
      </w:r>
      <w:r w:rsidR="004F5792">
        <w:rPr>
          <w:rFonts w:hint="eastAsia"/>
        </w:rPr>
        <w:t>.get(</w:t>
      </w:r>
      <w:r w:rsidR="004F5792">
        <w:t>i</w:t>
      </w:r>
      <w:r w:rsidR="004F5792">
        <w:rPr>
          <w:rFonts w:hint="eastAsia"/>
        </w:rPr>
        <w:t xml:space="preserve">) == </w:t>
      </w:r>
      <w:r w:rsidR="00DE17F8">
        <w:t>\old(</w:t>
      </w:r>
      <w:r w:rsidR="004F5792">
        <w:rPr>
          <w:rFonts w:hint="eastAsia"/>
        </w:rPr>
        <w:t>v</w:t>
      </w:r>
      <w:r w:rsidR="00F62C70">
        <w:t>)</w:t>
      </w:r>
      <w:r w:rsidR="004F5792">
        <w:rPr>
          <w:rFonts w:hint="eastAsia"/>
        </w:rPr>
        <w:t>.get(j)</w:t>
      </w:r>
      <w:r>
        <w:rPr>
          <w:rFonts w:hint="eastAsia"/>
        </w:rPr>
        <w:t xml:space="preserve">) </w:t>
      </w:r>
      <w:r w:rsidR="004F5792">
        <w:rPr>
          <w:rFonts w:hint="eastAsia"/>
        </w:rPr>
        <w:t>==&gt;</w:t>
      </w:r>
      <w:r w:rsidR="00CC1FC9">
        <w:rPr>
          <w:rFonts w:hint="eastAsia"/>
        </w:rPr>
        <w:t xml:space="preserve"> </w:t>
      </w:r>
      <w:r w:rsidR="00B71D27">
        <w:rPr>
          <w:rFonts w:hint="eastAsia"/>
        </w:rPr>
        <w:t>(v.size == \old(v</w:t>
      </w:r>
      <w:r w:rsidR="00F62C70">
        <w:t>)</w:t>
      </w:r>
      <w:r w:rsidR="00F62C70">
        <w:rPr>
          <w:rFonts w:hint="eastAsia"/>
        </w:rPr>
        <w:t>.size</w:t>
      </w:r>
      <w:r w:rsidR="00B71D27">
        <w:rPr>
          <w:rFonts w:hint="eastAsia"/>
        </w:rPr>
        <w:t>-1)</w:t>
      </w:r>
      <w:r w:rsidR="00CC1FC9">
        <w:rPr>
          <w:rFonts w:hint="eastAsia"/>
        </w:rPr>
        <w:t xml:space="preserve"> </w:t>
      </w:r>
      <w:r>
        <w:rPr>
          <w:rFonts w:hint="eastAsia"/>
        </w:rPr>
        <w:t xml:space="preserve">; </w:t>
      </w:r>
    </w:p>
    <w:p w14:paraId="506680C1" w14:textId="77777777" w:rsidR="003D7BFD" w:rsidRDefault="003D7BFD" w:rsidP="003D7BFD">
      <w:r>
        <w:rPr>
          <w:rFonts w:hint="eastAsia"/>
        </w:rPr>
        <w:t>*/</w:t>
      </w:r>
    </w:p>
    <w:p w14:paraId="3B722418" w14:textId="77777777" w:rsidR="003D7BFD" w:rsidRDefault="003D7BFD" w:rsidP="00717DA1">
      <w:pPr>
        <w:rPr>
          <w:b/>
          <w:color w:val="000000" w:themeColor="text1"/>
        </w:rPr>
      </w:pPr>
    </w:p>
    <w:p w14:paraId="01006608" w14:textId="77777777" w:rsidR="0058373E" w:rsidRDefault="0058373E" w:rsidP="00717DA1">
      <w:pPr>
        <w:rPr>
          <w:b/>
          <w:color w:val="000000" w:themeColor="text1"/>
        </w:rPr>
      </w:pPr>
    </w:p>
    <w:p w14:paraId="43F76D20" w14:textId="0991EE20" w:rsidR="0058373E" w:rsidRDefault="0058373E" w:rsidP="0058373E">
      <w:pPr>
        <w:rPr>
          <w:rFonts w:ascii="Arial" w:hAnsi="Arial" w:cs="Arial"/>
        </w:rPr>
      </w:pPr>
      <w:r>
        <w:t xml:space="preserve">public </w:t>
      </w:r>
      <w:r>
        <w:rPr>
          <w:rFonts w:hint="eastAsia"/>
        </w:rPr>
        <w:t xml:space="preserve">static void </w:t>
      </w:r>
      <w:r w:rsidR="0032376F">
        <w:rPr>
          <w:rFonts w:hint="eastAsia"/>
        </w:rPr>
        <w:t>addMax</w:t>
      </w:r>
      <w:r>
        <w:rPr>
          <w:rFonts w:hint="eastAsia"/>
        </w:rPr>
        <w:t>(Vector v</w:t>
      </w:r>
      <w:r w:rsidR="0032376F">
        <w:rPr>
          <w:rFonts w:hint="eastAsia"/>
        </w:rPr>
        <w:t>, Integer x</w:t>
      </w:r>
      <w:r>
        <w:rPr>
          <w:rFonts w:hint="eastAsia"/>
        </w:rPr>
        <w:t>)</w:t>
      </w:r>
      <w:r w:rsidR="0032376F">
        <w:rPr>
          <w:rFonts w:hint="eastAsia"/>
        </w:rPr>
        <w:t xml:space="preserve"> throw NullPointerException, NotSmallException</w:t>
      </w:r>
    </w:p>
    <w:p w14:paraId="06224F67" w14:textId="033683F0" w:rsidR="0058373E" w:rsidRPr="00AA75C5" w:rsidRDefault="0058373E" w:rsidP="0058373E">
      <w:r>
        <w:rPr>
          <w:rFonts w:hint="eastAsia"/>
        </w:rPr>
        <w:t>/*@ REQUIRES</w:t>
      </w:r>
      <w:r>
        <w:t>:</w:t>
      </w:r>
      <w:r w:rsidRPr="0053154B">
        <w:rPr>
          <w:rFonts w:hint="eastAsia"/>
        </w:rPr>
        <w:t xml:space="preserve"> </w:t>
      </w:r>
      <w:r w:rsidR="007124DB">
        <w:rPr>
          <w:rFonts w:hint="eastAsia"/>
        </w:rPr>
        <w:t>(\all element</w:t>
      </w:r>
      <w:r>
        <w:rPr>
          <w:rFonts w:hint="eastAsia"/>
        </w:rPr>
        <w:t xml:space="preserve"> in v; </w:t>
      </w:r>
      <w:r w:rsidR="0032376F">
        <w:rPr>
          <w:rFonts w:hint="eastAsia"/>
        </w:rPr>
        <w:t xml:space="preserve">element </w:t>
      </w:r>
      <w:r w:rsidR="00D631DD" w:rsidRPr="007124DB">
        <w:rPr>
          <w:i/>
        </w:rPr>
        <w:t>instanceof</w:t>
      </w:r>
      <w:r w:rsidR="0032376F">
        <w:rPr>
          <w:rFonts w:hint="eastAsia"/>
        </w:rPr>
        <w:t xml:space="preserve"> Integer</w:t>
      </w:r>
      <w:r>
        <w:rPr>
          <w:rFonts w:hint="eastAsia"/>
        </w:rPr>
        <w:t>);</w:t>
      </w:r>
    </w:p>
    <w:p w14:paraId="6D4CCFAC" w14:textId="77777777" w:rsidR="0058373E" w:rsidRDefault="0058373E" w:rsidP="0058373E">
      <w:r>
        <w:rPr>
          <w:rFonts w:hint="eastAsia"/>
        </w:rPr>
        <w:t>@ MODIFIES</w:t>
      </w:r>
      <w:r>
        <w:t xml:space="preserve">: </w:t>
      </w:r>
      <w:r>
        <w:rPr>
          <w:rFonts w:hint="eastAsia"/>
        </w:rPr>
        <w:t>v;</w:t>
      </w:r>
    </w:p>
    <w:p w14:paraId="36C7EE99" w14:textId="77777777" w:rsidR="0058373E" w:rsidRDefault="0058373E" w:rsidP="0058373E">
      <w:r>
        <w:rPr>
          <w:rFonts w:hint="eastAsia"/>
        </w:rPr>
        <w:t>@ EFFECTS</w:t>
      </w:r>
      <w:r>
        <w:t>:</w:t>
      </w:r>
      <w:bookmarkStart w:id="0" w:name="OLE_LINK5"/>
      <w:bookmarkStart w:id="1" w:name="OLE_LINK6"/>
      <w:r>
        <w:rPr>
          <w:rFonts w:hint="eastAsia"/>
        </w:rPr>
        <w:t xml:space="preserve"> </w:t>
      </w:r>
      <w:r w:rsidRPr="00D33047">
        <w:rPr>
          <w:rFonts w:hint="eastAsia"/>
          <w:i/>
        </w:rPr>
        <w:t>normal_behavior</w:t>
      </w:r>
    </w:p>
    <w:p w14:paraId="46E1F182" w14:textId="3328159E" w:rsidR="00A15128" w:rsidRDefault="0058373E" w:rsidP="00A15128">
      <w:pPr>
        <w:ind w:left="840" w:firstLine="420"/>
      </w:pPr>
      <w:r>
        <w:rPr>
          <w:rFonts w:hint="eastAsia"/>
        </w:rPr>
        <w:t>(\</w:t>
      </w:r>
      <w:bookmarkEnd w:id="0"/>
      <w:bookmarkEnd w:id="1"/>
      <w:r w:rsidR="00D631DD">
        <w:rPr>
          <w:rFonts w:hint="eastAsia"/>
        </w:rPr>
        <w:t>all</w:t>
      </w:r>
      <w:r w:rsidRPr="004F5792">
        <w:rPr>
          <w:rFonts w:hint="eastAsia"/>
        </w:rPr>
        <w:t xml:space="preserve"> </w:t>
      </w:r>
      <w:r>
        <w:rPr>
          <w:rFonts w:hint="eastAsia"/>
        </w:rPr>
        <w:t xml:space="preserve">int </w:t>
      </w:r>
      <w:r w:rsidR="00C20831">
        <w:t>i</w:t>
      </w:r>
      <w:r>
        <w:rPr>
          <w:rFonts w:hint="eastAsia"/>
        </w:rPr>
        <w:t xml:space="preserve"> ; </w:t>
      </w:r>
      <w:r w:rsidR="00D631DD">
        <w:t>\old(</w:t>
      </w:r>
      <w:r>
        <w:rPr>
          <w:rFonts w:hint="eastAsia"/>
        </w:rPr>
        <w:t>v</w:t>
      </w:r>
      <w:r w:rsidR="007124DB">
        <w:t>)</w:t>
      </w:r>
      <w:r>
        <w:rPr>
          <w:rFonts w:hint="eastAsia"/>
        </w:rPr>
        <w:t>.get(</w:t>
      </w:r>
      <w:r>
        <w:t>i</w:t>
      </w:r>
      <w:r w:rsidR="00D631DD">
        <w:rPr>
          <w:rFonts w:hint="eastAsia"/>
        </w:rPr>
        <w:t>) &lt;</w:t>
      </w:r>
      <w:r>
        <w:rPr>
          <w:rFonts w:hint="eastAsia"/>
        </w:rPr>
        <w:t xml:space="preserve">= </w:t>
      </w:r>
      <w:r w:rsidR="00C20831">
        <w:rPr>
          <w:rFonts w:hint="eastAsia"/>
        </w:rPr>
        <w:t>x</w:t>
      </w:r>
      <w:r w:rsidR="00D631DD">
        <w:t>)</w:t>
      </w:r>
      <w:r>
        <w:rPr>
          <w:rFonts w:hint="eastAsia"/>
        </w:rPr>
        <w:t xml:space="preserve"> ==&gt; </w:t>
      </w:r>
      <w:r w:rsidR="00B71D27">
        <w:rPr>
          <w:rFonts w:hint="eastAsia"/>
        </w:rPr>
        <w:t>(v.size == \old(v</w:t>
      </w:r>
      <w:r w:rsidR="007124DB">
        <w:t>)</w:t>
      </w:r>
      <w:r w:rsidR="007124DB">
        <w:rPr>
          <w:rFonts w:hint="eastAsia"/>
        </w:rPr>
        <w:t>.size</w:t>
      </w:r>
      <w:r w:rsidR="00B71D27">
        <w:rPr>
          <w:rFonts w:hint="eastAsia"/>
        </w:rPr>
        <w:t>+</w:t>
      </w:r>
      <w:r>
        <w:rPr>
          <w:rFonts w:hint="eastAsia"/>
        </w:rPr>
        <w:t>1</w:t>
      </w:r>
      <w:r w:rsidR="00B71D27">
        <w:rPr>
          <w:rFonts w:hint="eastAsia"/>
        </w:rPr>
        <w:t>)</w:t>
      </w:r>
      <w:r w:rsidR="007124DB">
        <w:t xml:space="preserve"> &amp;&amp; </w:t>
      </w:r>
      <w:r w:rsidR="007124DB">
        <w:lastRenderedPageBreak/>
        <w:t>(v.contains(x)==t</w:t>
      </w:r>
      <w:r w:rsidR="00D631DD">
        <w:t>rue)</w:t>
      </w:r>
      <w:r>
        <w:rPr>
          <w:rFonts w:hint="eastAsia"/>
        </w:rPr>
        <w:t xml:space="preserve"> ; </w:t>
      </w:r>
    </w:p>
    <w:p w14:paraId="6278FD17" w14:textId="2519AB4A" w:rsidR="00990EDD" w:rsidRDefault="0027735A" w:rsidP="0058373E">
      <w:pPr>
        <w:ind w:left="840" w:firstLine="420"/>
        <w:rPr>
          <w:i/>
        </w:rPr>
      </w:pPr>
      <w:r>
        <w:rPr>
          <w:rFonts w:hint="eastAsia"/>
        </w:rPr>
        <w:t>(</w:t>
      </w:r>
      <w:r w:rsidR="00296584">
        <w:t>\old(</w:t>
      </w:r>
      <w:r w:rsidR="00C20831">
        <w:rPr>
          <w:rFonts w:hint="eastAsia"/>
        </w:rPr>
        <w:t>v</w:t>
      </w:r>
      <w:r w:rsidR="00296584">
        <w:t>)</w:t>
      </w:r>
      <w:r w:rsidR="00C20831">
        <w:rPr>
          <w:rFonts w:hint="eastAsia"/>
        </w:rPr>
        <w:t xml:space="preserve"> == null</w:t>
      </w:r>
      <w:r>
        <w:rPr>
          <w:rFonts w:hint="eastAsia"/>
        </w:rPr>
        <w:t>)</w:t>
      </w:r>
      <w:r w:rsidR="00C20831">
        <w:rPr>
          <w:rFonts w:hint="eastAsia"/>
        </w:rPr>
        <w:t xml:space="preserve"> ==&gt; </w:t>
      </w:r>
      <w:r w:rsidR="00990EDD">
        <w:rPr>
          <w:rFonts w:hint="eastAsia"/>
          <w:i/>
        </w:rPr>
        <w:t>exceptional</w:t>
      </w:r>
      <w:r w:rsidR="00990EDD" w:rsidRPr="00D33047">
        <w:rPr>
          <w:rFonts w:hint="eastAsia"/>
          <w:i/>
        </w:rPr>
        <w:t>_behavior</w:t>
      </w:r>
      <w:r w:rsidR="00C20831" w:rsidRPr="00C20831">
        <w:rPr>
          <w:rFonts w:hint="eastAsia"/>
        </w:rPr>
        <w:t xml:space="preserve"> </w:t>
      </w:r>
      <w:r w:rsidR="00C20831">
        <w:rPr>
          <w:rFonts w:hint="eastAsia"/>
        </w:rPr>
        <w:t>(NullPointerException);</w:t>
      </w:r>
    </w:p>
    <w:p w14:paraId="2E55C556" w14:textId="135B0C37" w:rsidR="00C20831" w:rsidRDefault="00C20831" w:rsidP="00C20831">
      <w:pPr>
        <w:ind w:left="840" w:firstLine="420"/>
      </w:pPr>
      <w:r>
        <w:rPr>
          <w:rFonts w:hint="eastAsia"/>
        </w:rPr>
        <w:t>(\exist</w:t>
      </w:r>
      <w:r w:rsidRPr="004F5792">
        <w:rPr>
          <w:rFonts w:hint="eastAsia"/>
        </w:rPr>
        <w:t xml:space="preserve"> </w:t>
      </w: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 xml:space="preserve"> ; </w:t>
      </w:r>
      <w:r w:rsidR="00296584">
        <w:t>\old(</w:t>
      </w:r>
      <w:r>
        <w:rPr>
          <w:rFonts w:hint="eastAsia"/>
        </w:rPr>
        <w:t>v</w:t>
      </w:r>
      <w:r w:rsidR="00296584">
        <w:t>)</w:t>
      </w:r>
      <w:r>
        <w:rPr>
          <w:rFonts w:hint="eastAsia"/>
        </w:rPr>
        <w:t>.get(</w:t>
      </w:r>
      <w:r>
        <w:t>i</w:t>
      </w:r>
      <w:r>
        <w:rPr>
          <w:rFonts w:hint="eastAsia"/>
        </w:rPr>
        <w:t>) &gt; x)</w:t>
      </w:r>
      <w:r w:rsidRPr="00C20831">
        <w:rPr>
          <w:rFonts w:hint="eastAsia"/>
        </w:rPr>
        <w:t xml:space="preserve"> </w:t>
      </w:r>
      <w:r>
        <w:rPr>
          <w:rFonts w:hint="eastAsia"/>
        </w:rPr>
        <w:t xml:space="preserve">==&gt; </w:t>
      </w:r>
      <w:r>
        <w:rPr>
          <w:rFonts w:hint="eastAsia"/>
          <w:i/>
        </w:rPr>
        <w:t>exceptional</w:t>
      </w:r>
      <w:r w:rsidRPr="00D33047">
        <w:rPr>
          <w:rFonts w:hint="eastAsia"/>
          <w:i/>
        </w:rPr>
        <w:t>_behavior</w:t>
      </w:r>
      <w:r w:rsidRPr="00C20831">
        <w:rPr>
          <w:rFonts w:hint="eastAsia"/>
        </w:rPr>
        <w:t xml:space="preserve"> </w:t>
      </w:r>
      <w:r>
        <w:rPr>
          <w:rFonts w:hint="eastAsia"/>
        </w:rPr>
        <w:t>(NotSmallException);</w:t>
      </w:r>
    </w:p>
    <w:p w14:paraId="355EA7EB" w14:textId="2B80513B" w:rsidR="0058373E" w:rsidRDefault="0058373E" w:rsidP="00C20831">
      <w:r>
        <w:rPr>
          <w:rFonts w:hint="eastAsia"/>
        </w:rPr>
        <w:t>*/</w:t>
      </w:r>
    </w:p>
    <w:p w14:paraId="0B5CC50E" w14:textId="77777777" w:rsidR="0058373E" w:rsidRPr="005225FC" w:rsidRDefault="0058373E" w:rsidP="0058373E">
      <w:pPr>
        <w:rPr>
          <w:b/>
          <w:color w:val="000000" w:themeColor="text1"/>
        </w:rPr>
      </w:pPr>
    </w:p>
    <w:p w14:paraId="07E08739" w14:textId="77777777" w:rsidR="0058373E" w:rsidRDefault="0058373E" w:rsidP="00717DA1">
      <w:pPr>
        <w:rPr>
          <w:b/>
          <w:color w:val="000000" w:themeColor="text1"/>
        </w:rPr>
      </w:pPr>
    </w:p>
    <w:p w14:paraId="52854241" w14:textId="56A91461" w:rsidR="00117CA2" w:rsidRDefault="002B2BFE" w:rsidP="002B2BFE">
      <w:pPr>
        <w:rPr>
          <w:rFonts w:ascii="MS Mincho" w:eastAsia="MS Mincho" w:hAnsi="MS Mincho" w:cs="MS Mincho"/>
        </w:rPr>
      </w:pPr>
      <w:r>
        <w:t>public static int fact(int n) throws NonPositiveException</w:t>
      </w:r>
      <w:r>
        <w:rPr>
          <w:rFonts w:ascii="MS Mincho" w:eastAsia="MS Mincho" w:hAnsi="MS Mincho" w:cs="MS Mincho"/>
        </w:rPr>
        <w:t> </w:t>
      </w:r>
    </w:p>
    <w:p w14:paraId="23E4C139" w14:textId="039015B5" w:rsidR="00A15128" w:rsidRDefault="002B2BFE" w:rsidP="00A15128">
      <w:r>
        <w:t>//</w:t>
      </w:r>
      <w:r w:rsidR="00117CA2">
        <w:rPr>
          <w:rFonts w:hint="eastAsia"/>
        </w:rPr>
        <w:t>@</w:t>
      </w:r>
      <w:r w:rsidR="00117CA2" w:rsidRPr="00117CA2">
        <w:rPr>
          <w:rFonts w:hint="eastAsia"/>
        </w:rPr>
        <w:t xml:space="preserve"> </w:t>
      </w:r>
      <w:r w:rsidR="00117CA2">
        <w:rPr>
          <w:rFonts w:hint="eastAsia"/>
        </w:rPr>
        <w:t>EFFECTS</w:t>
      </w:r>
      <w:r>
        <w:t xml:space="preserve">: </w:t>
      </w:r>
      <w:r w:rsidR="00A15128">
        <w:rPr>
          <w:rFonts w:hint="eastAsia"/>
        </w:rPr>
        <w:tab/>
      </w:r>
      <w:r w:rsidR="00A15128" w:rsidRPr="00D33047">
        <w:rPr>
          <w:rFonts w:hint="eastAsia"/>
          <w:i/>
        </w:rPr>
        <w:t>normal_behavior</w:t>
      </w:r>
    </w:p>
    <w:p w14:paraId="17A2BBD8" w14:textId="7C487A7D" w:rsidR="00A15128" w:rsidRDefault="00A15128" w:rsidP="00A151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\result == (n!);</w:t>
      </w:r>
    </w:p>
    <w:p w14:paraId="6E2A32CB" w14:textId="590D02D1" w:rsidR="00A15128" w:rsidRDefault="00A15128" w:rsidP="00A15128">
      <w:pPr>
        <w:ind w:left="1680"/>
        <w:rPr>
          <w:i/>
        </w:rPr>
      </w:pPr>
      <w:r>
        <w:rPr>
          <w:rFonts w:hint="eastAsia"/>
        </w:rPr>
        <w:t>(</w:t>
      </w:r>
      <w:r>
        <w:t>n &lt; 0)</w:t>
      </w:r>
      <w:r>
        <w:rPr>
          <w:rFonts w:hint="eastAsia"/>
        </w:rPr>
        <w:t xml:space="preserve"> ==&gt; </w:t>
      </w:r>
      <w:r>
        <w:rPr>
          <w:rFonts w:hint="eastAsia"/>
          <w:i/>
        </w:rPr>
        <w:t>exceptional</w:t>
      </w:r>
      <w:r w:rsidRPr="00D33047">
        <w:rPr>
          <w:rFonts w:hint="eastAsia"/>
          <w:i/>
        </w:rPr>
        <w:t>_behavior</w:t>
      </w:r>
      <w:r w:rsidRPr="00C20831">
        <w:rPr>
          <w:rFonts w:hint="eastAsia"/>
        </w:rPr>
        <w:t xml:space="preserve"> </w:t>
      </w:r>
      <w:r>
        <w:rPr>
          <w:rFonts w:hint="eastAsia"/>
        </w:rPr>
        <w:t>(</w:t>
      </w:r>
      <w:r>
        <w:t>NonPositiveException</w:t>
      </w:r>
      <w:r>
        <w:rPr>
          <w:rFonts w:hint="eastAsia"/>
        </w:rPr>
        <w:t>);</w:t>
      </w:r>
    </w:p>
    <w:p w14:paraId="740CE5EC" w14:textId="70506113" w:rsidR="002B2BFE" w:rsidRDefault="002B2BFE" w:rsidP="002B2BFE">
      <w:r>
        <w:t xml:space="preserve">{ </w:t>
      </w:r>
    </w:p>
    <w:p w14:paraId="2DDD8E7D" w14:textId="77777777" w:rsidR="002B2BFE" w:rsidRDefault="002B2BFE" w:rsidP="002B2BFE">
      <w:r>
        <w:t xml:space="preserve">if(n&lt;=0) </w:t>
      </w:r>
      <w:r>
        <w:rPr>
          <w:bCs/>
          <w:i/>
          <w:iCs/>
        </w:rPr>
        <w:t xml:space="preserve">throw </w:t>
      </w:r>
      <w:r>
        <w:t xml:space="preserve">new NonPositiveException(“n in Num.fact”); </w:t>
      </w:r>
    </w:p>
    <w:p w14:paraId="27B01FB6" w14:textId="77777777" w:rsidR="002B2BFE" w:rsidRDefault="002B2BFE" w:rsidP="002B2BFE">
      <w:r>
        <w:t xml:space="preserve">... } </w:t>
      </w:r>
    </w:p>
    <w:p w14:paraId="7AD81F6C" w14:textId="77777777" w:rsidR="002B2BFE" w:rsidRDefault="002B2BFE" w:rsidP="002B2BFE"/>
    <w:p w14:paraId="3E535BE1" w14:textId="77777777" w:rsidR="00DE34BC" w:rsidRDefault="00DE34BC" w:rsidP="002B2BFE"/>
    <w:p w14:paraId="30C369D5" w14:textId="77777777" w:rsidR="00D6075D" w:rsidRDefault="00DE34BC" w:rsidP="00DE34BC">
      <w:bookmarkStart w:id="2" w:name="_GoBack"/>
      <w:bookmarkEnd w:id="2"/>
      <w:r>
        <w:t xml:space="preserve">public static int min </w:t>
      </w:r>
      <w:r>
        <w:rPr>
          <w:color w:val="121212"/>
        </w:rPr>
        <w:t xml:space="preserve">(int[ </w:t>
      </w:r>
      <w:r>
        <w:t xml:space="preserve">] a) throws NullPointerException, EmptyException </w:t>
      </w:r>
    </w:p>
    <w:p w14:paraId="74901ADA" w14:textId="77777777" w:rsidR="00D6075D" w:rsidRDefault="00D6075D" w:rsidP="00D6075D">
      <w:r>
        <w:t>//</w:t>
      </w:r>
      <w:r>
        <w:rPr>
          <w:rFonts w:hint="eastAsia"/>
        </w:rPr>
        <w:t>@</w:t>
      </w:r>
      <w:r w:rsidRPr="00117CA2">
        <w:rPr>
          <w:rFonts w:hint="eastAsia"/>
        </w:rPr>
        <w:t xml:space="preserve"> </w:t>
      </w:r>
      <w:r>
        <w:rPr>
          <w:rFonts w:hint="eastAsia"/>
        </w:rPr>
        <w:t>EFFECTS</w:t>
      </w:r>
      <w:r>
        <w:t xml:space="preserve">: </w:t>
      </w:r>
      <w:r>
        <w:rPr>
          <w:rFonts w:hint="eastAsia"/>
        </w:rPr>
        <w:tab/>
      </w:r>
      <w:r w:rsidRPr="00D33047">
        <w:rPr>
          <w:rFonts w:hint="eastAsia"/>
          <w:i/>
        </w:rPr>
        <w:t>normal_behavior</w:t>
      </w:r>
    </w:p>
    <w:p w14:paraId="576307F8" w14:textId="4A54B342" w:rsidR="00D6075D" w:rsidRDefault="00D6075D" w:rsidP="00D607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\result == </w:t>
      </w:r>
      <w:r w:rsidR="00050791">
        <w:rPr>
          <w:rFonts w:hint="eastAsia"/>
        </w:rPr>
        <w:t>\min a</w:t>
      </w:r>
      <w:r>
        <w:rPr>
          <w:rFonts w:hint="eastAsia"/>
        </w:rPr>
        <w:t>;</w:t>
      </w:r>
    </w:p>
    <w:p w14:paraId="0D3588CB" w14:textId="3B6102E7" w:rsidR="00D6075D" w:rsidRDefault="00D6075D" w:rsidP="00D6075D">
      <w:pPr>
        <w:ind w:left="1680"/>
      </w:pPr>
      <w:r>
        <w:rPr>
          <w:rFonts w:hint="eastAsia"/>
        </w:rPr>
        <w:t>(</w:t>
      </w:r>
      <w:r w:rsidR="00050791">
        <w:rPr>
          <w:rFonts w:hint="eastAsia"/>
        </w:rPr>
        <w:t>a == null</w:t>
      </w:r>
      <w:r>
        <w:t>)</w:t>
      </w:r>
      <w:r>
        <w:rPr>
          <w:rFonts w:hint="eastAsia"/>
        </w:rPr>
        <w:t xml:space="preserve"> ==&gt; </w:t>
      </w:r>
      <w:r>
        <w:rPr>
          <w:rFonts w:hint="eastAsia"/>
          <w:i/>
        </w:rPr>
        <w:t>exceptional</w:t>
      </w:r>
      <w:r w:rsidRPr="00D33047">
        <w:rPr>
          <w:rFonts w:hint="eastAsia"/>
          <w:i/>
        </w:rPr>
        <w:t>_behavior</w:t>
      </w:r>
      <w:r w:rsidRPr="00C20831">
        <w:rPr>
          <w:rFonts w:hint="eastAsia"/>
        </w:rPr>
        <w:t xml:space="preserve"> </w:t>
      </w:r>
      <w:r>
        <w:rPr>
          <w:rFonts w:hint="eastAsia"/>
        </w:rPr>
        <w:t>(</w:t>
      </w:r>
      <w:r w:rsidR="00050791">
        <w:t>NullPointerException</w:t>
      </w:r>
      <w:r>
        <w:rPr>
          <w:rFonts w:hint="eastAsia"/>
        </w:rPr>
        <w:t>);</w:t>
      </w:r>
    </w:p>
    <w:p w14:paraId="2CE99BB2" w14:textId="5C1272C7" w:rsidR="00050791" w:rsidRDefault="00050791" w:rsidP="00050791">
      <w:pPr>
        <w:ind w:left="1680"/>
        <w:rPr>
          <w:i/>
        </w:rPr>
      </w:pPr>
      <w:r>
        <w:rPr>
          <w:rFonts w:hint="eastAsia"/>
        </w:rPr>
        <w:t>(a.length == 0</w:t>
      </w:r>
      <w:r>
        <w:t>)</w:t>
      </w:r>
      <w:r>
        <w:rPr>
          <w:rFonts w:hint="eastAsia"/>
        </w:rPr>
        <w:t xml:space="preserve"> ==&gt; </w:t>
      </w:r>
      <w:r>
        <w:rPr>
          <w:rFonts w:hint="eastAsia"/>
          <w:i/>
        </w:rPr>
        <w:t>exceptional</w:t>
      </w:r>
      <w:r w:rsidRPr="00D33047">
        <w:rPr>
          <w:rFonts w:hint="eastAsia"/>
          <w:i/>
        </w:rPr>
        <w:t>_behavior</w:t>
      </w:r>
      <w:r w:rsidRPr="00C20831">
        <w:rPr>
          <w:rFonts w:hint="eastAsia"/>
        </w:rPr>
        <w:t xml:space="preserve"> </w:t>
      </w:r>
      <w:r>
        <w:rPr>
          <w:rFonts w:hint="eastAsia"/>
        </w:rPr>
        <w:t>(</w:t>
      </w:r>
      <w:r>
        <w:t>EmptyException</w:t>
      </w:r>
      <w:r>
        <w:rPr>
          <w:rFonts w:hint="eastAsia"/>
        </w:rPr>
        <w:t>);</w:t>
      </w:r>
    </w:p>
    <w:p w14:paraId="3C2B4E7E" w14:textId="77777777" w:rsidR="00D6075D" w:rsidRDefault="00D6075D" w:rsidP="00D6075D">
      <w:r>
        <w:t xml:space="preserve">{ </w:t>
      </w:r>
    </w:p>
    <w:p w14:paraId="6C4FFCF8" w14:textId="646F0DA4" w:rsidR="00DE34BC" w:rsidRDefault="00DE34BC" w:rsidP="00D6075D">
      <w:pPr>
        <w:rPr>
          <w:color w:val="000000"/>
        </w:rPr>
      </w:pPr>
      <w:r>
        <w:t xml:space="preserve">int m; </w:t>
      </w:r>
    </w:p>
    <w:p w14:paraId="53A8A25D" w14:textId="77777777" w:rsidR="00DE34BC" w:rsidRDefault="00DE34BC" w:rsidP="00DE34BC">
      <w:pPr>
        <w:rPr>
          <w:color w:val="000000"/>
        </w:rPr>
      </w:pPr>
      <w:r>
        <w:t>try { m = a[0]; }</w:t>
      </w:r>
      <w:r>
        <w:rPr>
          <w:rFonts w:ascii="MS Mincho" w:eastAsia="MS Mincho" w:hAnsi="MS Mincho" w:cs="MS Mincho"/>
        </w:rPr>
        <w:t> </w:t>
      </w:r>
      <w:r>
        <w:rPr>
          <w:color w:val="121212"/>
        </w:rPr>
        <w:t xml:space="preserve">catch </w:t>
      </w:r>
      <w:r>
        <w:t xml:space="preserve">(IndexOutOfBoundsException e) { </w:t>
      </w:r>
    </w:p>
    <w:p w14:paraId="0769B5C3" w14:textId="77777777" w:rsidR="00DE34BC" w:rsidRDefault="00DE34BC" w:rsidP="00DE34BC">
      <w:pPr>
        <w:rPr>
          <w:color w:val="000000"/>
        </w:rPr>
      </w:pPr>
      <w:r>
        <w:t xml:space="preserve">throw new EmptyException (”Arrays.min"); } for </w:t>
      </w:r>
      <w:r>
        <w:rPr>
          <w:color w:val="121212"/>
        </w:rPr>
        <w:t>(int i=</w:t>
      </w:r>
      <w:r>
        <w:t xml:space="preserve">1; i </w:t>
      </w:r>
      <w:r>
        <w:rPr>
          <w:color w:val="121212"/>
        </w:rPr>
        <w:t xml:space="preserve">&lt; </w:t>
      </w:r>
      <w:r>
        <w:t>a</w:t>
      </w:r>
      <w:r>
        <w:rPr>
          <w:color w:val="262626"/>
        </w:rPr>
        <w:t>.</w:t>
      </w:r>
      <w:r>
        <w:t xml:space="preserve">length; i++) </w:t>
      </w:r>
    </w:p>
    <w:p w14:paraId="7D6EA37F" w14:textId="43B5A0EC" w:rsidR="00DE34BC" w:rsidRDefault="00DE34BC" w:rsidP="00DE34BC">
      <w:pPr>
        <w:rPr>
          <w:color w:val="000000"/>
        </w:rPr>
      </w:pPr>
      <w:r>
        <w:t xml:space="preserve">if </w:t>
      </w:r>
      <w:r>
        <w:rPr>
          <w:color w:val="121212"/>
        </w:rPr>
        <w:t xml:space="preserve">(a[i] &lt; m) </w:t>
      </w:r>
      <w:r w:rsidR="00D6075D">
        <w:t>m=</w:t>
      </w:r>
      <w:r>
        <w:t xml:space="preserve">a[i]; return </w:t>
      </w:r>
      <w:r>
        <w:rPr>
          <w:color w:val="121212"/>
        </w:rPr>
        <w:t xml:space="preserve">m; </w:t>
      </w:r>
    </w:p>
    <w:p w14:paraId="18833F0B" w14:textId="77777777" w:rsidR="00DE34BC" w:rsidRDefault="00DE34BC" w:rsidP="00DE34BC">
      <w:pPr>
        <w:rPr>
          <w:color w:val="000000"/>
        </w:rPr>
      </w:pPr>
      <w:r>
        <w:t xml:space="preserve">} </w:t>
      </w:r>
    </w:p>
    <w:p w14:paraId="1EF89BB6" w14:textId="77777777" w:rsidR="00DE34BC" w:rsidRPr="005225FC" w:rsidRDefault="00DE34BC" w:rsidP="002B2BFE"/>
    <w:sectPr w:rsidR="00DE34BC" w:rsidRPr="005225FC" w:rsidSect="009E74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CD0FC" w14:textId="77777777" w:rsidR="00070CC7" w:rsidRDefault="00070CC7" w:rsidP="00CB368E">
      <w:r>
        <w:separator/>
      </w:r>
    </w:p>
  </w:endnote>
  <w:endnote w:type="continuationSeparator" w:id="0">
    <w:p w14:paraId="296444FB" w14:textId="77777777" w:rsidR="00070CC7" w:rsidRDefault="00070CC7" w:rsidP="00CB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lkboard">
    <w:charset w:val="00"/>
    <w:family w:val="auto"/>
    <w:pitch w:val="variable"/>
    <w:sig w:usb0="80000023" w:usb1="00000000" w:usb2="00000000" w:usb3="00000000" w:csb0="00000001" w:csb1="00000000"/>
  </w:font>
  <w:font w:name="FangSong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469BF" w14:textId="77777777" w:rsidR="00070CC7" w:rsidRDefault="00070CC7" w:rsidP="00CB368E">
      <w:r>
        <w:separator/>
      </w:r>
    </w:p>
  </w:footnote>
  <w:footnote w:type="continuationSeparator" w:id="0">
    <w:p w14:paraId="145A610B" w14:textId="77777777" w:rsidR="00070CC7" w:rsidRDefault="00070CC7" w:rsidP="00CB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9B437A"/>
    <w:multiLevelType w:val="hybridMultilevel"/>
    <w:tmpl w:val="C480E5DC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5DB54C4"/>
    <w:multiLevelType w:val="hybridMultilevel"/>
    <w:tmpl w:val="DFF2C69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CF83055"/>
    <w:multiLevelType w:val="hybridMultilevel"/>
    <w:tmpl w:val="BA26CF9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6572F5"/>
    <w:multiLevelType w:val="hybridMultilevel"/>
    <w:tmpl w:val="D6FAD0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9353709"/>
    <w:multiLevelType w:val="hybridMultilevel"/>
    <w:tmpl w:val="018E09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9F034DB"/>
    <w:multiLevelType w:val="hybridMultilevel"/>
    <w:tmpl w:val="D9146D10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80575E"/>
    <w:multiLevelType w:val="hybridMultilevel"/>
    <w:tmpl w:val="E4DEB4C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002361A"/>
    <w:multiLevelType w:val="hybridMultilevel"/>
    <w:tmpl w:val="BB403B5E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2DC9276C"/>
    <w:multiLevelType w:val="hybridMultilevel"/>
    <w:tmpl w:val="1B0856B8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2356575"/>
    <w:multiLevelType w:val="hybridMultilevel"/>
    <w:tmpl w:val="F4004B3A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C5C4CC5"/>
    <w:multiLevelType w:val="hybridMultilevel"/>
    <w:tmpl w:val="B010CD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 w15:restartNumberingAfterBreak="0">
    <w:nsid w:val="415769D7"/>
    <w:multiLevelType w:val="hybridMultilevel"/>
    <w:tmpl w:val="38523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965147"/>
    <w:multiLevelType w:val="hybridMultilevel"/>
    <w:tmpl w:val="CBB21CC8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2620A4"/>
    <w:multiLevelType w:val="hybridMultilevel"/>
    <w:tmpl w:val="FF3417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565A77"/>
    <w:multiLevelType w:val="hybridMultilevel"/>
    <w:tmpl w:val="7D882DD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5962E00"/>
    <w:multiLevelType w:val="hybridMultilevel"/>
    <w:tmpl w:val="E9F26EE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E761649"/>
    <w:multiLevelType w:val="hybridMultilevel"/>
    <w:tmpl w:val="95A8F0E8"/>
    <w:lvl w:ilvl="0" w:tplc="8A6862D8">
      <w:start w:val="2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1181341"/>
    <w:multiLevelType w:val="hybridMultilevel"/>
    <w:tmpl w:val="48B6F68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63711C"/>
    <w:multiLevelType w:val="hybridMultilevel"/>
    <w:tmpl w:val="801AF2B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18864E8"/>
    <w:multiLevelType w:val="hybridMultilevel"/>
    <w:tmpl w:val="A36629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6F628D5"/>
    <w:multiLevelType w:val="hybridMultilevel"/>
    <w:tmpl w:val="988463E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 w15:restartNumberingAfterBreak="0">
    <w:nsid w:val="6AA50F07"/>
    <w:multiLevelType w:val="hybridMultilevel"/>
    <w:tmpl w:val="EE3C3B68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 w15:restartNumberingAfterBreak="0">
    <w:nsid w:val="6F5C68EF"/>
    <w:multiLevelType w:val="hybridMultilevel"/>
    <w:tmpl w:val="345630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 w15:restartNumberingAfterBreak="0">
    <w:nsid w:val="7A16717D"/>
    <w:multiLevelType w:val="hybridMultilevel"/>
    <w:tmpl w:val="3C0C143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4"/>
  </w:num>
  <w:num w:numId="7">
    <w:abstractNumId w:val="12"/>
  </w:num>
  <w:num w:numId="8">
    <w:abstractNumId w:val="18"/>
  </w:num>
  <w:num w:numId="9">
    <w:abstractNumId w:val="23"/>
  </w:num>
  <w:num w:numId="10">
    <w:abstractNumId w:val="9"/>
  </w:num>
  <w:num w:numId="11">
    <w:abstractNumId w:val="16"/>
  </w:num>
  <w:num w:numId="12">
    <w:abstractNumId w:val="11"/>
  </w:num>
  <w:num w:numId="13">
    <w:abstractNumId w:val="10"/>
  </w:num>
  <w:num w:numId="14">
    <w:abstractNumId w:val="22"/>
  </w:num>
  <w:num w:numId="15">
    <w:abstractNumId w:val="13"/>
  </w:num>
  <w:num w:numId="16">
    <w:abstractNumId w:val="24"/>
  </w:num>
  <w:num w:numId="17">
    <w:abstractNumId w:val="26"/>
  </w:num>
  <w:num w:numId="18">
    <w:abstractNumId w:val="20"/>
  </w:num>
  <w:num w:numId="19">
    <w:abstractNumId w:val="8"/>
  </w:num>
  <w:num w:numId="20">
    <w:abstractNumId w:val="17"/>
  </w:num>
  <w:num w:numId="21">
    <w:abstractNumId w:val="1"/>
  </w:num>
  <w:num w:numId="22">
    <w:abstractNumId w:val="2"/>
  </w:num>
  <w:num w:numId="23">
    <w:abstractNumId w:val="21"/>
  </w:num>
  <w:num w:numId="24">
    <w:abstractNumId w:val="15"/>
  </w:num>
  <w:num w:numId="25">
    <w:abstractNumId w:val="3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0D"/>
    <w:rsid w:val="00033F8C"/>
    <w:rsid w:val="00036F21"/>
    <w:rsid w:val="00050791"/>
    <w:rsid w:val="00062993"/>
    <w:rsid w:val="00067A8F"/>
    <w:rsid w:val="00070298"/>
    <w:rsid w:val="00070CC7"/>
    <w:rsid w:val="000F0182"/>
    <w:rsid w:val="000F44D7"/>
    <w:rsid w:val="00117CA2"/>
    <w:rsid w:val="00125479"/>
    <w:rsid w:val="00133363"/>
    <w:rsid w:val="00155A50"/>
    <w:rsid w:val="00161D05"/>
    <w:rsid w:val="001C28EB"/>
    <w:rsid w:val="001E0B4B"/>
    <w:rsid w:val="0027735A"/>
    <w:rsid w:val="00287275"/>
    <w:rsid w:val="00296584"/>
    <w:rsid w:val="002B2BFE"/>
    <w:rsid w:val="0032376F"/>
    <w:rsid w:val="00347FCF"/>
    <w:rsid w:val="0037418A"/>
    <w:rsid w:val="003A55A6"/>
    <w:rsid w:val="003B2232"/>
    <w:rsid w:val="003D7BFD"/>
    <w:rsid w:val="003E5FED"/>
    <w:rsid w:val="00411481"/>
    <w:rsid w:val="0047186A"/>
    <w:rsid w:val="004E2855"/>
    <w:rsid w:val="004F5792"/>
    <w:rsid w:val="00521B2B"/>
    <w:rsid w:val="005225FC"/>
    <w:rsid w:val="0053154B"/>
    <w:rsid w:val="0058373E"/>
    <w:rsid w:val="005A45D5"/>
    <w:rsid w:val="006214A8"/>
    <w:rsid w:val="006360F9"/>
    <w:rsid w:val="006B3C4B"/>
    <w:rsid w:val="007124DB"/>
    <w:rsid w:val="00713087"/>
    <w:rsid w:val="00717DA1"/>
    <w:rsid w:val="00735DCA"/>
    <w:rsid w:val="007517B8"/>
    <w:rsid w:val="007C7586"/>
    <w:rsid w:val="007E4F17"/>
    <w:rsid w:val="0081420D"/>
    <w:rsid w:val="00816F3E"/>
    <w:rsid w:val="008C4B6F"/>
    <w:rsid w:val="008F2572"/>
    <w:rsid w:val="009177E8"/>
    <w:rsid w:val="00927A26"/>
    <w:rsid w:val="00955863"/>
    <w:rsid w:val="00977298"/>
    <w:rsid w:val="00990EDD"/>
    <w:rsid w:val="009D278C"/>
    <w:rsid w:val="00A15128"/>
    <w:rsid w:val="00A63DBA"/>
    <w:rsid w:val="00A77360"/>
    <w:rsid w:val="00A85D22"/>
    <w:rsid w:val="00AA75C5"/>
    <w:rsid w:val="00B37AA9"/>
    <w:rsid w:val="00B47D48"/>
    <w:rsid w:val="00B656E4"/>
    <w:rsid w:val="00B71D27"/>
    <w:rsid w:val="00C03FEE"/>
    <w:rsid w:val="00C20831"/>
    <w:rsid w:val="00C717A8"/>
    <w:rsid w:val="00CA32EF"/>
    <w:rsid w:val="00CB368E"/>
    <w:rsid w:val="00CC1FC9"/>
    <w:rsid w:val="00D0500C"/>
    <w:rsid w:val="00D11211"/>
    <w:rsid w:val="00D148C9"/>
    <w:rsid w:val="00D6075D"/>
    <w:rsid w:val="00D631DD"/>
    <w:rsid w:val="00DE133B"/>
    <w:rsid w:val="00DE17F8"/>
    <w:rsid w:val="00DE34BC"/>
    <w:rsid w:val="00E67396"/>
    <w:rsid w:val="00E707CB"/>
    <w:rsid w:val="00E73DCA"/>
    <w:rsid w:val="00E81C07"/>
    <w:rsid w:val="00E85B66"/>
    <w:rsid w:val="00EA0E99"/>
    <w:rsid w:val="00EA103B"/>
    <w:rsid w:val="00EB32E4"/>
    <w:rsid w:val="00EF68A8"/>
    <w:rsid w:val="00F13D55"/>
    <w:rsid w:val="00F16D7F"/>
    <w:rsid w:val="00F355B7"/>
    <w:rsid w:val="00F62C70"/>
    <w:rsid w:val="00F630E1"/>
    <w:rsid w:val="00F8785D"/>
    <w:rsid w:val="00F87D74"/>
    <w:rsid w:val="00FC22BF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22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54B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50791"/>
    <w:pPr>
      <w:keepNext/>
      <w:keepLines/>
      <w:spacing w:line="48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050791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kern w:val="0"/>
      <w:szCs w:val="32"/>
    </w:rPr>
  </w:style>
  <w:style w:type="paragraph" w:styleId="3">
    <w:name w:val="heading 3"/>
    <w:next w:val="a"/>
    <w:link w:val="30"/>
    <w:uiPriority w:val="9"/>
    <w:unhideWhenUsed/>
    <w:qFormat/>
    <w:rsid w:val="00050791"/>
    <w:pPr>
      <w:keepNext/>
      <w:keepLines/>
      <w:spacing w:line="480" w:lineRule="auto"/>
      <w:outlineLvl w:val="2"/>
    </w:pPr>
    <w:rPr>
      <w:rFonts w:ascii="Times New Roman" w:eastAsia="黑体" w:hAnsi="Times New Roman" w:cs="Times New Roman"/>
      <w:bCs/>
      <w:kern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0791"/>
    <w:pPr>
      <w:keepNext/>
      <w:keepLines/>
      <w:widowControl/>
      <w:spacing w:before="280" w:after="290" w:line="376" w:lineRule="auto"/>
      <w:ind w:firstLineChars="200" w:firstLine="200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0791"/>
    <w:pPr>
      <w:keepNext/>
      <w:keepLines/>
      <w:widowControl/>
      <w:spacing w:before="280" w:after="290" w:line="376" w:lineRule="auto"/>
      <w:ind w:firstLineChars="200" w:firstLine="200"/>
      <w:jc w:val="left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75C5"/>
    <w:rPr>
      <w:rFonts w:ascii="Chalkboard" w:eastAsia="FangSong" w:hAnsi="Chalkboard"/>
      <w:b w:val="0"/>
      <w:bCs/>
      <w:sz w:val="21"/>
    </w:rPr>
  </w:style>
  <w:style w:type="paragraph" w:styleId="a4">
    <w:name w:val="List Paragraph"/>
    <w:basedOn w:val="a"/>
    <w:uiPriority w:val="34"/>
    <w:qFormat/>
    <w:rsid w:val="00E85B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0791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50791"/>
    <w:rPr>
      <w:rFonts w:ascii="Times New Roman" w:eastAsia="黑体" w:hAnsi="Times New Roman" w:cstheme="majorBidi"/>
      <w:b/>
      <w:bCs/>
      <w:kern w:val="0"/>
      <w:szCs w:val="32"/>
    </w:rPr>
  </w:style>
  <w:style w:type="character" w:customStyle="1" w:styleId="30">
    <w:name w:val="标题 3 字符"/>
    <w:basedOn w:val="a0"/>
    <w:link w:val="3"/>
    <w:uiPriority w:val="9"/>
    <w:rsid w:val="00050791"/>
    <w:rPr>
      <w:rFonts w:ascii="Times New Roman" w:eastAsia="黑体" w:hAnsi="Times New Roman" w:cs="Times New Roman"/>
      <w:bCs/>
      <w:kern w:val="0"/>
      <w:szCs w:val="32"/>
    </w:rPr>
  </w:style>
  <w:style w:type="character" w:customStyle="1" w:styleId="40">
    <w:name w:val="标题 4 字符"/>
    <w:basedOn w:val="a0"/>
    <w:link w:val="4"/>
    <w:uiPriority w:val="9"/>
    <w:rsid w:val="0005079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50791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50791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50791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50791"/>
  </w:style>
  <w:style w:type="character" w:styleId="a6">
    <w:name w:val="Hyperlink"/>
    <w:basedOn w:val="a0"/>
    <w:uiPriority w:val="99"/>
    <w:unhideWhenUsed/>
    <w:rsid w:val="00050791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050791"/>
    <w:pPr>
      <w:widowControl/>
      <w:spacing w:before="240" w:after="60" w:line="360" w:lineRule="auto"/>
      <w:ind w:firstLineChars="200" w:firstLine="200"/>
      <w:jc w:val="center"/>
      <w:outlineLvl w:val="0"/>
    </w:pPr>
    <w:rPr>
      <w:rFonts w:ascii="Times New Roman" w:eastAsia="黑体" w:hAnsi="Times New Roman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0791"/>
    <w:rPr>
      <w:rFonts w:ascii="Times New Roman" w:eastAsia="黑体" w:hAnsi="Times New Roman" w:cstheme="majorBidi"/>
      <w:b/>
      <w:bCs/>
      <w:kern w:val="0"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050791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050791"/>
    <w:rPr>
      <w:color w:val="808080"/>
    </w:rPr>
  </w:style>
  <w:style w:type="character" w:styleId="ab">
    <w:name w:val="Subtle Reference"/>
    <w:basedOn w:val="a0"/>
    <w:uiPriority w:val="31"/>
    <w:qFormat/>
    <w:rsid w:val="00050791"/>
    <w:rPr>
      <w:smallCaps/>
      <w:color w:val="5A5A5A" w:themeColor="text1" w:themeTint="A5"/>
    </w:rPr>
  </w:style>
  <w:style w:type="table" w:styleId="ac">
    <w:name w:val="Table Grid"/>
    <w:basedOn w:val="a1"/>
    <w:uiPriority w:val="39"/>
    <w:rsid w:val="0005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050791"/>
    <w:pPr>
      <w:ind w:firstLineChars="200" w:firstLine="200"/>
    </w:pPr>
    <w:rPr>
      <w:rFonts w:ascii="Times New Roman" w:eastAsia="宋体" w:hAnsi="Times New Roman" w:cs="Times New Roman"/>
      <w:kern w:val="0"/>
    </w:rPr>
  </w:style>
  <w:style w:type="paragraph" w:styleId="ae">
    <w:name w:val="Quote"/>
    <w:basedOn w:val="a"/>
    <w:next w:val="a"/>
    <w:link w:val="af"/>
    <w:uiPriority w:val="29"/>
    <w:qFormat/>
    <w:rsid w:val="00050791"/>
    <w:pPr>
      <w:widowControl/>
      <w:spacing w:before="200" w:after="160" w:line="360" w:lineRule="auto"/>
      <w:ind w:left="864" w:right="864" w:firstLineChars="200" w:firstLine="200"/>
      <w:jc w:val="center"/>
    </w:pPr>
    <w:rPr>
      <w:rFonts w:ascii="Times New Roman" w:eastAsia="宋体" w:hAnsi="Times New Roman" w:cs="Times New Roman"/>
      <w:i/>
      <w:iCs/>
      <w:color w:val="404040" w:themeColor="text1" w:themeTint="BF"/>
      <w:kern w:val="0"/>
    </w:rPr>
  </w:style>
  <w:style w:type="character" w:customStyle="1" w:styleId="af">
    <w:name w:val="引用 字符"/>
    <w:basedOn w:val="a0"/>
    <w:link w:val="ae"/>
    <w:uiPriority w:val="29"/>
    <w:rsid w:val="00050791"/>
    <w:rPr>
      <w:rFonts w:ascii="Times New Roman" w:eastAsia="宋体" w:hAnsi="Times New Roman" w:cs="Times New Roman"/>
      <w:i/>
      <w:iCs/>
      <w:color w:val="404040" w:themeColor="text1" w:themeTint="BF"/>
      <w:kern w:val="0"/>
    </w:rPr>
  </w:style>
  <w:style w:type="character" w:styleId="af0">
    <w:name w:val="Emphasis"/>
    <w:basedOn w:val="a0"/>
    <w:uiPriority w:val="20"/>
    <w:qFormat/>
    <w:rsid w:val="00050791"/>
    <w:rPr>
      <w:i/>
      <w:iCs/>
    </w:rPr>
  </w:style>
  <w:style w:type="paragraph" w:styleId="af1">
    <w:name w:val="Date"/>
    <w:basedOn w:val="a"/>
    <w:next w:val="a"/>
    <w:link w:val="af2"/>
    <w:uiPriority w:val="99"/>
    <w:semiHidden/>
    <w:unhideWhenUsed/>
    <w:rsid w:val="00050791"/>
    <w:pPr>
      <w:widowControl/>
      <w:spacing w:line="360" w:lineRule="auto"/>
      <w:ind w:leftChars="2500" w:left="100" w:firstLineChars="200" w:firstLine="200"/>
      <w:jc w:val="left"/>
    </w:pPr>
    <w:rPr>
      <w:rFonts w:ascii="Times New Roman" w:eastAsia="宋体" w:hAnsi="Times New Roman" w:cs="Times New Roman"/>
      <w:kern w:val="0"/>
    </w:rPr>
  </w:style>
  <w:style w:type="character" w:customStyle="1" w:styleId="af2">
    <w:name w:val="日期 字符"/>
    <w:basedOn w:val="a0"/>
    <w:link w:val="af1"/>
    <w:uiPriority w:val="99"/>
    <w:semiHidden/>
    <w:rsid w:val="00050791"/>
    <w:rPr>
      <w:rFonts w:ascii="Times New Roman" w:eastAsia="宋体" w:hAnsi="Times New Roman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050791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50791"/>
    <w:pPr>
      <w:widowControl/>
      <w:spacing w:line="360" w:lineRule="auto"/>
      <w:ind w:left="240" w:firstLineChars="200" w:firstLine="200"/>
      <w:jc w:val="left"/>
    </w:pPr>
    <w:rPr>
      <w:rFonts w:eastAsiaTheme="minorHAnsi" w:hAnsi="Times New Roman" w:cs="Times New Roman"/>
      <w:b/>
      <w:bCs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0791"/>
    <w:pPr>
      <w:widowControl/>
      <w:tabs>
        <w:tab w:val="right" w:leader="dot" w:pos="8290"/>
      </w:tabs>
      <w:spacing w:before="120" w:line="360" w:lineRule="auto"/>
      <w:ind w:firstLineChars="200" w:firstLine="480"/>
      <w:jc w:val="center"/>
    </w:pPr>
    <w:rPr>
      <w:rFonts w:eastAsiaTheme="minorHAnsi" w:hAnsi="Times New Roman" w:cs="Times New Roman"/>
      <w:b/>
      <w:bCs/>
      <w:kern w:val="0"/>
    </w:rPr>
  </w:style>
  <w:style w:type="paragraph" w:styleId="31">
    <w:name w:val="toc 3"/>
    <w:basedOn w:val="a"/>
    <w:next w:val="a"/>
    <w:autoRedefine/>
    <w:uiPriority w:val="39"/>
    <w:unhideWhenUsed/>
    <w:rsid w:val="00050791"/>
    <w:pPr>
      <w:widowControl/>
      <w:spacing w:line="360" w:lineRule="auto"/>
      <w:ind w:left="480" w:firstLineChars="200" w:firstLine="200"/>
      <w:jc w:val="left"/>
    </w:pPr>
    <w:rPr>
      <w:rFonts w:eastAsiaTheme="minorHAnsi" w:hAnsi="Times New Roman" w:cs="Times New Roman"/>
      <w:kern w:val="0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50791"/>
    <w:pPr>
      <w:widowControl/>
      <w:spacing w:line="360" w:lineRule="auto"/>
      <w:ind w:left="72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50791"/>
    <w:pPr>
      <w:widowControl/>
      <w:spacing w:line="360" w:lineRule="auto"/>
      <w:ind w:left="96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50791"/>
    <w:pPr>
      <w:widowControl/>
      <w:spacing w:line="360" w:lineRule="auto"/>
      <w:ind w:left="120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50791"/>
    <w:pPr>
      <w:widowControl/>
      <w:spacing w:line="360" w:lineRule="auto"/>
      <w:ind w:left="144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50791"/>
    <w:pPr>
      <w:widowControl/>
      <w:spacing w:line="360" w:lineRule="auto"/>
      <w:ind w:left="168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50791"/>
    <w:pPr>
      <w:widowControl/>
      <w:spacing w:line="360" w:lineRule="auto"/>
      <w:ind w:left="1920" w:firstLineChars="200" w:firstLine="200"/>
      <w:jc w:val="left"/>
    </w:pPr>
    <w:rPr>
      <w:rFonts w:eastAsiaTheme="minorHAnsi" w:hAnsi="Times New Roman" w:cs="Times New Roman"/>
      <w:kern w:val="0"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50791"/>
    <w:pPr>
      <w:widowControl/>
      <w:jc w:val="left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050791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header"/>
    <w:basedOn w:val="a"/>
    <w:link w:val="af6"/>
    <w:uiPriority w:val="99"/>
    <w:unhideWhenUsed/>
    <w:rsid w:val="00CB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CB368E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B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CB3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 Wu</cp:lastModifiedBy>
  <cp:revision>9</cp:revision>
  <dcterms:created xsi:type="dcterms:W3CDTF">2017-04-27T15:12:00Z</dcterms:created>
  <dcterms:modified xsi:type="dcterms:W3CDTF">2017-04-28T00:38:00Z</dcterms:modified>
</cp:coreProperties>
</file>